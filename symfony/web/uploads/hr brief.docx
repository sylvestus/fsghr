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51" w:rsidRDefault="00FD2B51">
      <w:pPr>
        <w:spacing w:line="200" w:lineRule="exact"/>
      </w:pPr>
    </w:p>
    <w:p w:rsidR="00FD2B51" w:rsidRDefault="00FD2B51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467"/>
        <w:gridCol w:w="7273"/>
      </w:tblGrid>
      <w:tr w:rsidR="00FD2B51">
        <w:trPr>
          <w:trHeight w:hRule="exact" w:val="832"/>
        </w:trPr>
        <w:tc>
          <w:tcPr>
            <w:tcW w:w="11431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FD2B51" w:rsidRDefault="00FD2B51">
            <w:pPr>
              <w:spacing w:before="7" w:line="140" w:lineRule="exact"/>
              <w:rPr>
                <w:sz w:val="14"/>
                <w:szCs w:val="14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4858" w:right="4873"/>
              <w:jc w:val="center"/>
              <w:rPr>
                <w:sz w:val="24"/>
                <w:szCs w:val="24"/>
              </w:rPr>
            </w:pPr>
            <w:r>
              <w:rPr>
                <w:b/>
                <w:color w:val="800000"/>
                <w:sz w:val="24"/>
                <w:szCs w:val="24"/>
              </w:rPr>
              <w:t xml:space="preserve">1.0 </w:t>
            </w:r>
            <w:r>
              <w:rPr>
                <w:b/>
                <w:color w:val="800000"/>
                <w:spacing w:val="-3"/>
                <w:sz w:val="24"/>
                <w:szCs w:val="24"/>
              </w:rPr>
              <w:t>F</w:t>
            </w:r>
            <w:r>
              <w:rPr>
                <w:b/>
                <w:color w:val="800000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800000"/>
                <w:spacing w:val="2"/>
                <w:sz w:val="24"/>
                <w:szCs w:val="24"/>
              </w:rPr>
              <w:t>a</w:t>
            </w:r>
            <w:r>
              <w:rPr>
                <w:b/>
                <w:color w:val="800000"/>
                <w:sz w:val="24"/>
                <w:szCs w:val="24"/>
              </w:rPr>
              <w:t>ture</w:t>
            </w:r>
            <w:r>
              <w:rPr>
                <w:b/>
                <w:color w:val="800000"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color w:val="800000"/>
                <w:sz w:val="24"/>
                <w:szCs w:val="24"/>
              </w:rPr>
              <w:t>List</w:t>
            </w:r>
          </w:p>
        </w:tc>
      </w:tr>
      <w:tr w:rsidR="00FD2B51">
        <w:trPr>
          <w:trHeight w:hRule="exact" w:val="2960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000009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position w:val="1"/>
                <w:sz w:val="22"/>
                <w:szCs w:val="22"/>
              </w:rPr>
              <w:t>istrat</w:t>
            </w:r>
            <w:r>
              <w:rPr>
                <w:rFonts w:ascii="Calibri" w:eastAsia="Calibri" w:hAnsi="Calibri" w:cs="Calibri"/>
                <w:color w:val="000009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000009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color w:val="000009"/>
                <w:spacing w:val="-1"/>
                <w:position w:val="1"/>
                <w:sz w:val="22"/>
                <w:szCs w:val="22"/>
              </w:rPr>
              <w:t>du</w:t>
            </w:r>
            <w:r>
              <w:rPr>
                <w:rFonts w:ascii="Calibri" w:eastAsia="Calibri" w:hAnsi="Calibri" w:cs="Calibri"/>
                <w:color w:val="000009"/>
                <w:position w:val="1"/>
                <w:sz w:val="22"/>
                <w:szCs w:val="22"/>
              </w:rPr>
              <w:t>le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spacing w:line="288" w:lineRule="auto"/>
              <w:ind w:left="95" w:right="64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The </w:t>
            </w:r>
            <w:r>
              <w:rPr>
                <w:color w:val="000009"/>
                <w:spacing w:val="3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Admin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str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 o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3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z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ontrol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our HR 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other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rsonn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 out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sic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HR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fun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ons.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fine</w:t>
            </w:r>
            <w:r>
              <w:rPr>
                <w:color w:val="000009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>r 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ni</w:t>
            </w:r>
            <w:r>
              <w:rPr>
                <w:color w:val="000009"/>
                <w:spacing w:val="2"/>
                <w:sz w:val="24"/>
                <w:szCs w:val="24"/>
              </w:rPr>
              <w:t>z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stru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ture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our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4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y s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with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.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W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k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 s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nv</w:t>
            </w:r>
            <w:r>
              <w:rPr>
                <w:color w:val="000009"/>
                <w:spacing w:val="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ronm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re info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busin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oje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or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ddr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 s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6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 such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 user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ri</w:t>
            </w:r>
            <w:r>
              <w:rPr>
                <w:color w:val="000009"/>
                <w:spacing w:val="-3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hts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ons.</w:t>
            </w:r>
          </w:p>
          <w:p w:rsidR="00FD2B51" w:rsidRDefault="00FD2B51">
            <w:pPr>
              <w:spacing w:before="3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ind w:left="95" w:right="1735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This 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-1"/>
                <w:sz w:val="24"/>
                <w:szCs w:val="24"/>
              </w:rPr>
              <w:t>acce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ble 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 xml:space="preserve">gh the </w:t>
            </w:r>
            <w:r>
              <w:rPr>
                <w:b/>
                <w:color w:val="000009"/>
                <w:sz w:val="24"/>
                <w:szCs w:val="24"/>
              </w:rPr>
              <w:t>Home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&gt;</w:t>
            </w:r>
            <w:r>
              <w:rPr>
                <w:b/>
                <w:color w:val="000009"/>
                <w:sz w:val="24"/>
                <w:szCs w:val="24"/>
              </w:rPr>
              <w:t>A</w:t>
            </w:r>
            <w:r>
              <w:rPr>
                <w:b/>
                <w:color w:val="000009"/>
                <w:spacing w:val="3"/>
                <w:sz w:val="24"/>
                <w:szCs w:val="24"/>
              </w:rPr>
              <w:t>d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000009"/>
                <w:sz w:val="24"/>
                <w:szCs w:val="24"/>
              </w:rPr>
              <w:t>in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000009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du</w:t>
            </w:r>
            <w:r>
              <w:rPr>
                <w:b/>
                <w:color w:val="000009"/>
                <w:sz w:val="24"/>
                <w:szCs w:val="24"/>
              </w:rPr>
              <w:t>le</w:t>
            </w:r>
          </w:p>
        </w:tc>
      </w:tr>
      <w:tr w:rsidR="00FD2B51">
        <w:trPr>
          <w:trHeight w:hRule="exact" w:val="4596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1.2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11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User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ent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6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 Us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d A</w:t>
            </w:r>
            <w:r>
              <w:rPr>
                <w:color w:val="000009"/>
                <w:spacing w:val="-1"/>
                <w:sz w:val="24"/>
                <w:szCs w:val="24"/>
              </w:rPr>
              <w:t>cce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ontrol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s</w:t>
            </w:r>
          </w:p>
          <w:p w:rsidR="00FD2B51" w:rsidRDefault="00FD2B51">
            <w:pPr>
              <w:spacing w:before="16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209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Assi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nment of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6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rmission 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ls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done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using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sswo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ds man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ment 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ty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 of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sever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user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ls all includ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 with c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on, 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letion, edit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up</w:t>
            </w:r>
            <w:r>
              <w:rPr>
                <w:color w:val="000009"/>
                <w:spacing w:val="2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un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5"/>
                <w:sz w:val="24"/>
                <w:szCs w:val="24"/>
              </w:rPr>
              <w:t>t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.</w:t>
            </w:r>
          </w:p>
          <w:p w:rsidR="00FD2B51" w:rsidRDefault="00FD2B51">
            <w:pPr>
              <w:spacing w:before="16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347" w:firstLine="60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ific modules sh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unlock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 to sp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fic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 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 on t</w:t>
            </w:r>
            <w:r>
              <w:rPr>
                <w:color w:val="000009"/>
                <w:spacing w:val="3"/>
                <w:sz w:val="24"/>
                <w:szCs w:val="24"/>
              </w:rPr>
              <w:t>h</w:t>
            </w:r>
            <w:r>
              <w:rPr>
                <w:color w:val="000009"/>
                <w:sz w:val="24"/>
                <w:szCs w:val="24"/>
              </w:rPr>
              <w:t>e info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 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quir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lso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nks b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2"/>
                <w:sz w:val="24"/>
                <w:szCs w:val="24"/>
              </w:rPr>
              <w:t>w</w:t>
            </w:r>
            <w:r>
              <w:rPr>
                <w:color w:val="000009"/>
                <w:spacing w:val="-1"/>
                <w:sz w:val="24"/>
                <w:szCs w:val="24"/>
              </w:rPr>
              <w:t>ee</w:t>
            </w:r>
            <w:r>
              <w:rPr>
                <w:color w:val="000009"/>
                <w:sz w:val="24"/>
                <w:szCs w:val="24"/>
              </w:rPr>
              <w:t>n m</w:t>
            </w:r>
            <w:r>
              <w:rPr>
                <w:color w:val="000009"/>
                <w:spacing w:val="3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dules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void ha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ki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 shall 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c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ted to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void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unprivil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 the in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An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 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of </w:t>
            </w:r>
            <w:r>
              <w:rPr>
                <w:color w:val="000009"/>
                <w:spacing w:val="2"/>
                <w:sz w:val="24"/>
                <w:szCs w:val="24"/>
              </w:rPr>
              <w:t>t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2"/>
                <w:sz w:val="24"/>
                <w:szCs w:val="24"/>
              </w:rPr>
              <w:t>p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HR,E</w:t>
            </w:r>
            <w:r>
              <w:rPr>
                <w:color w:val="000009"/>
                <w:spacing w:val="1"/>
                <w:sz w:val="24"/>
                <w:szCs w:val="24"/>
              </w:rPr>
              <w:t>SS</w:t>
            </w:r>
            <w:r>
              <w:rPr>
                <w:color w:val="000009"/>
                <w:sz w:val="24"/>
                <w:szCs w:val="24"/>
              </w:rPr>
              <w:t>(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up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rvisor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or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D</w:t>
            </w:r>
            <w:proofErr w:type="gramStart"/>
            <w:r>
              <w:rPr>
                <w:color w:val="000009"/>
                <w:sz w:val="24"/>
                <w:szCs w:val="24"/>
              </w:rPr>
              <w:t>)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,</w:t>
            </w:r>
            <w:proofErr w:type="gramEnd"/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ina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r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dm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n.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r</w:t>
            </w:r>
            <w:r>
              <w:rPr>
                <w:color w:val="000009"/>
                <w:sz w:val="24"/>
                <w:szCs w:val="24"/>
              </w:rPr>
              <w:t>oles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 xml:space="preserve">ome </w:t>
            </w:r>
            <w:r>
              <w:rPr>
                <w:color w:val="000009"/>
                <w:spacing w:val="-1"/>
                <w:sz w:val="24"/>
                <w:szCs w:val="24"/>
              </w:rPr>
              <w:t>w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 dif</w:t>
            </w:r>
            <w:r>
              <w:rPr>
                <w:color w:val="000009"/>
                <w:spacing w:val="-1"/>
                <w:sz w:val="24"/>
                <w:szCs w:val="24"/>
              </w:rPr>
              <w:t>fe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 r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 xml:space="preserve">hts of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>ss</w:t>
            </w:r>
          </w:p>
          <w:p w:rsidR="00FD2B51" w:rsidRDefault="00FD2B51">
            <w:pPr>
              <w:spacing w:before="2" w:line="140" w:lineRule="exact"/>
              <w:rPr>
                <w:sz w:val="15"/>
                <w:szCs w:val="15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This 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-1"/>
                <w:sz w:val="24"/>
                <w:szCs w:val="24"/>
              </w:rPr>
              <w:t>acce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ble 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 xml:space="preserve">gh the </w:t>
            </w:r>
            <w:r>
              <w:rPr>
                <w:b/>
                <w:color w:val="000009"/>
                <w:sz w:val="24"/>
                <w:szCs w:val="24"/>
              </w:rPr>
              <w:t>Home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&gt;</w:t>
            </w:r>
            <w:r>
              <w:rPr>
                <w:b/>
                <w:color w:val="000009"/>
                <w:sz w:val="24"/>
                <w:szCs w:val="24"/>
              </w:rPr>
              <w:t>A</w:t>
            </w:r>
            <w:r>
              <w:rPr>
                <w:b/>
                <w:color w:val="000009"/>
                <w:spacing w:val="3"/>
                <w:sz w:val="24"/>
                <w:szCs w:val="24"/>
              </w:rPr>
              <w:t>d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000009"/>
                <w:sz w:val="24"/>
                <w:szCs w:val="24"/>
              </w:rPr>
              <w:t>in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&gt;&gt;Us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er</w:t>
            </w:r>
            <w:r>
              <w:rPr>
                <w:b/>
                <w:color w:val="000009"/>
                <w:sz w:val="24"/>
                <w:szCs w:val="24"/>
              </w:rPr>
              <w:t>s</w:t>
            </w:r>
          </w:p>
        </w:tc>
      </w:tr>
      <w:tr w:rsidR="00FD2B51">
        <w:trPr>
          <w:trHeight w:hRule="exact" w:val="4073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16" w:line="280" w:lineRule="exact"/>
              <w:rPr>
                <w:sz w:val="28"/>
                <w:szCs w:val="28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1.3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11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55" w:right="131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el In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n</w:t>
            </w:r>
          </w:p>
          <w:p w:rsidR="00FD2B51" w:rsidRDefault="0037641A">
            <w:pPr>
              <w:spacing w:before="1"/>
              <w:ind w:left="491" w:right="169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ent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8" w:line="100" w:lineRule="exact"/>
              <w:rPr>
                <w:sz w:val="11"/>
                <w:szCs w:val="11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spacing w:line="288" w:lineRule="auto"/>
              <w:ind w:left="95" w:right="64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As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a 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>ntr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iz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 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tab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rson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6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 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ment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(</w:t>
            </w:r>
            <w:r>
              <w:rPr>
                <w:color w:val="000009"/>
                <w:spacing w:val="2"/>
                <w:sz w:val="24"/>
                <w:szCs w:val="24"/>
              </w:rPr>
              <w:t>P</w:t>
            </w:r>
            <w:r>
              <w:rPr>
                <w:color w:val="000009"/>
                <w:spacing w:val="-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M)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iv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ou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y to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si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 xml:space="preserve">y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odu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5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 store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nd ut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iz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ll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spects of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our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info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spacing w:line="288" w:lineRule="auto"/>
              <w:ind w:left="95" w:right="66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The </w:t>
            </w:r>
            <w:r>
              <w:rPr>
                <w:color w:val="000009"/>
                <w:spacing w:val="3"/>
                <w:sz w:val="24"/>
                <w:szCs w:val="24"/>
              </w:rPr>
              <w:t>P</w:t>
            </w:r>
            <w:r>
              <w:rPr>
                <w:color w:val="000009"/>
                <w:spacing w:val="-6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tab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bio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ta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3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-1"/>
                <w:sz w:val="24"/>
                <w:szCs w:val="24"/>
              </w:rPr>
              <w:t>ee</w:t>
            </w:r>
            <w:r>
              <w:rPr>
                <w:color w:val="000009"/>
                <w:sz w:val="24"/>
                <w:szCs w:val="24"/>
              </w:rPr>
              <w:t>s</w:t>
            </w:r>
            <w:proofErr w:type="gramStart"/>
            <w:r>
              <w:rPr>
                <w:color w:val="000009"/>
                <w:sz w:val="24"/>
                <w:szCs w:val="24"/>
              </w:rPr>
              <w:t>,the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r</w:t>
            </w:r>
            <w:proofErr w:type="spellEnd"/>
            <w:proofErr w:type="gramEnd"/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onta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 xml:space="preserve">t </w:t>
            </w:r>
            <w:proofErr w:type="spellStart"/>
            <w:r>
              <w:rPr>
                <w:color w:val="000009"/>
                <w:sz w:val="24"/>
                <w:szCs w:val="24"/>
              </w:rPr>
              <w:t>info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mation,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ir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p</w:t>
            </w:r>
            <w:r>
              <w:rPr>
                <w:color w:val="000009"/>
                <w:spacing w:val="3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1"/>
                <w:sz w:val="24"/>
                <w:szCs w:val="24"/>
              </w:rPr>
              <w:t>ra</w:t>
            </w:r>
            <w:r>
              <w:rPr>
                <w:color w:val="000009"/>
                <w:sz w:val="24"/>
                <w:szCs w:val="24"/>
              </w:rPr>
              <w:t>de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e</w:t>
            </w:r>
            <w:r>
              <w:rPr>
                <w:color w:val="000009"/>
                <w:sz w:val="24"/>
                <w:szCs w:val="24"/>
              </w:rPr>
              <w:t>tc.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spacing w:line="288" w:lineRule="auto"/>
              <w:ind w:left="95" w:right="68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Und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la</w:t>
            </w:r>
            <w:r>
              <w:rPr>
                <w:color w:val="000009"/>
                <w:spacing w:val="3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 xml:space="preserve">y </w:t>
            </w:r>
            <w:proofErr w:type="spellStart"/>
            <w:r>
              <w:rPr>
                <w:color w:val="000009"/>
                <w:sz w:val="24"/>
                <w:szCs w:val="24"/>
              </w:rPr>
              <w:t>tab</w:t>
            </w:r>
            <w:proofErr w:type="gramStart"/>
            <w:r>
              <w:rPr>
                <w:color w:val="000009"/>
                <w:spacing w:val="1"/>
                <w:sz w:val="24"/>
                <w:szCs w:val="24"/>
              </w:rPr>
              <w:t>,</w:t>
            </w:r>
            <w:r>
              <w:rPr>
                <w:color w:val="000009"/>
                <w:sz w:val="24"/>
                <w:szCs w:val="24"/>
              </w:rPr>
              <w:t>dif</w:t>
            </w:r>
            <w:r>
              <w:rPr>
                <w:color w:val="000009"/>
                <w:spacing w:val="-1"/>
                <w:sz w:val="24"/>
                <w:szCs w:val="24"/>
              </w:rPr>
              <w:t>fe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proofErr w:type="spellEnd"/>
            <w:proofErr w:type="gramEnd"/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-3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made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</w:t>
            </w:r>
            <w:r>
              <w:rPr>
                <w:color w:val="000009"/>
                <w:spacing w:val="2"/>
                <w:sz w:val="24"/>
                <w:szCs w:val="24"/>
              </w:rPr>
              <w:t>.</w:t>
            </w:r>
            <w:r>
              <w:rPr>
                <w:color w:val="000009"/>
                <w:spacing w:val="-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mport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ar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la</w:t>
            </w:r>
            <w:r>
              <w:rPr>
                <w:color w:val="000009"/>
                <w:spacing w:val="3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omponen</w:t>
            </w:r>
            <w:r>
              <w:rPr>
                <w:color w:val="000009"/>
                <w:spacing w:val="2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s(</w:t>
            </w:r>
            <w:proofErr w:type="spellStart"/>
            <w:r>
              <w:rPr>
                <w:color w:val="000009"/>
                <w:spacing w:val="-2"/>
                <w:sz w:val="24"/>
                <w:szCs w:val="24"/>
              </w:rPr>
              <w:t>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sic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ow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proofErr w:type="spellEnd"/>
            <w:r>
              <w:rPr>
                <w:color w:val="000009"/>
                <w:sz w:val="24"/>
                <w:szCs w:val="24"/>
              </w:rPr>
              <w:t>)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c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plus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Dir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 xml:space="preserve">t debit </w:t>
            </w:r>
            <w:r>
              <w:rPr>
                <w:color w:val="000009"/>
                <w:spacing w:val="1"/>
                <w:sz w:val="24"/>
                <w:szCs w:val="24"/>
              </w:rPr>
              <w:t>/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nk info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mation.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ind w:left="95" w:right="74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dm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tor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should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lw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5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5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mode</w:t>
            </w:r>
            <w:r>
              <w:rPr>
                <w:color w:val="000009"/>
                <w:spacing w:val="50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</w:t>
            </w:r>
            <w:r>
              <w:rPr>
                <w:color w:val="000009"/>
                <w:spacing w:val="4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</w:p>
        </w:tc>
      </w:tr>
    </w:tbl>
    <w:p w:rsidR="00FD2B51" w:rsidRDefault="00FD2B51">
      <w:pPr>
        <w:sectPr w:rsidR="00FD2B51">
          <w:headerReference w:type="default" r:id="rId8"/>
          <w:pgSz w:w="12240" w:h="15840"/>
          <w:pgMar w:top="1580" w:right="280" w:bottom="280" w:left="300" w:header="360" w:footer="0" w:gutter="0"/>
          <w:cols w:space="720"/>
        </w:sectPr>
      </w:pPr>
    </w:p>
    <w:p w:rsidR="00FD2B51" w:rsidRDefault="00FD2B51">
      <w:pPr>
        <w:spacing w:before="10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467"/>
        <w:gridCol w:w="7273"/>
      </w:tblGrid>
      <w:tr w:rsidR="00FD2B51">
        <w:trPr>
          <w:trHeight w:hRule="exact" w:val="4037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 w:right="71"/>
              <w:jc w:val="both"/>
              <w:rPr>
                <w:sz w:val="24"/>
                <w:szCs w:val="24"/>
              </w:rPr>
            </w:pP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(CASH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pacing w:val="-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K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z w:val="24"/>
                <w:szCs w:val="24"/>
              </w:rPr>
              <w:t>CHE</w:t>
            </w:r>
            <w:r>
              <w:rPr>
                <w:color w:val="000009"/>
                <w:spacing w:val="-1"/>
                <w:sz w:val="24"/>
                <w:szCs w:val="24"/>
              </w:rPr>
              <w:t>Q</w:t>
            </w:r>
            <w:r>
              <w:rPr>
                <w:color w:val="000009"/>
                <w:sz w:val="24"/>
                <w:szCs w:val="24"/>
              </w:rPr>
              <w:t>UE)</w:t>
            </w:r>
            <w:r>
              <w:rPr>
                <w:color w:val="000009"/>
                <w:spacing w:val="4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4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for</w:t>
            </w:r>
            <w:r>
              <w:rPr>
                <w:color w:val="000009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them</w:t>
            </w:r>
            <w:r>
              <w:rPr>
                <w:color w:val="000009"/>
                <w:spacing w:val="49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</w:t>
            </w:r>
            <w:r>
              <w:rPr>
                <w:color w:val="000009"/>
                <w:spacing w:val="46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pp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4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und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</w:p>
          <w:p w:rsidR="00FD2B51" w:rsidRDefault="0037641A">
            <w:pPr>
              <w:spacing w:before="55"/>
              <w:ind w:left="95" w:right="5026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color w:val="000009"/>
                <w:sz w:val="24"/>
                <w:szCs w:val="24"/>
              </w:rPr>
              <w:t>the</w:t>
            </w:r>
            <w:proofErr w:type="gramEnd"/>
            <w:r>
              <w:rPr>
                <w:color w:val="000009"/>
                <w:sz w:val="24"/>
                <w:szCs w:val="24"/>
              </w:rPr>
              <w:t xml:space="preserve"> di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 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rs.</w:t>
            </w:r>
          </w:p>
          <w:p w:rsidR="00FD2B51" w:rsidRDefault="00FD2B51">
            <w:pPr>
              <w:spacing w:before="5" w:line="160" w:lineRule="exact"/>
              <w:rPr>
                <w:sz w:val="17"/>
                <w:szCs w:val="17"/>
              </w:rPr>
            </w:pPr>
          </w:p>
          <w:p w:rsidR="00FD2B51" w:rsidRDefault="0037641A">
            <w:pPr>
              <w:spacing w:line="288" w:lineRule="auto"/>
              <w:ind w:left="95" w:right="6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2"/>
                <w:sz w:val="24"/>
                <w:szCs w:val="24"/>
              </w:rPr>
              <w:t>l</w:t>
            </w:r>
            <w:r>
              <w:rPr>
                <w:color w:val="000009"/>
                <w:spacing w:val="-7"/>
                <w:sz w:val="24"/>
                <w:szCs w:val="24"/>
              </w:rPr>
              <w:t>y</w:t>
            </w:r>
            <w:proofErr w:type="gramStart"/>
            <w:r>
              <w:rPr>
                <w:color w:val="000009"/>
                <w:sz w:val="24"/>
                <w:szCs w:val="24"/>
              </w:rPr>
              <w:t>,th</w:t>
            </w:r>
            <w:r>
              <w:rPr>
                <w:color w:val="000009"/>
                <w:spacing w:val="4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y</w:t>
            </w:r>
            <w:proofErr w:type="spellEnd"/>
            <w:proofErr w:type="gramEnd"/>
            <w:r>
              <w:rPr>
                <w:color w:val="000009"/>
                <w:sz w:val="24"/>
                <w:szCs w:val="24"/>
              </w:rPr>
              <w:t xml:space="preserve"> should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onfi</w:t>
            </w:r>
            <w:r>
              <w:rPr>
                <w:color w:val="000009"/>
                <w:spacing w:val="-3"/>
                <w:sz w:val="24"/>
                <w:szCs w:val="24"/>
              </w:rPr>
              <w:t>g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statuto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 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tups</w:t>
            </w:r>
            <w:r>
              <w:rPr>
                <w:color w:val="000009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g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E,NS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,N</w:t>
            </w:r>
            <w:r>
              <w:rPr>
                <w:color w:val="000009"/>
                <w:spacing w:val="1"/>
                <w:sz w:val="24"/>
                <w:szCs w:val="24"/>
              </w:rPr>
              <w:t>H</w:t>
            </w:r>
            <w:r>
              <w:rPr>
                <w:color w:val="000009"/>
                <w:spacing w:val="-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bled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se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 dir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tors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 xml:space="preserve">ond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ompa</w:t>
            </w:r>
            <w:r>
              <w:rPr>
                <w:color w:val="000009"/>
                <w:spacing w:val="4"/>
                <w:sz w:val="24"/>
                <w:szCs w:val="24"/>
              </w:rPr>
              <w:t>n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dd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the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“</w:t>
            </w:r>
            <w:proofErr w:type="spellStart"/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d_ta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proofErr w:type="spellEnd"/>
            <w:r>
              <w:rPr>
                <w:color w:val="000009"/>
                <w:sz w:val="24"/>
                <w:szCs w:val="24"/>
              </w:rPr>
              <w:t>”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opt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ind w:left="95" w:right="3079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3"/>
                <w:sz w:val="24"/>
                <w:szCs w:val="24"/>
              </w:rPr>
              <w:t>P</w:t>
            </w:r>
            <w:r>
              <w:rPr>
                <w:color w:val="000009"/>
                <w:spacing w:val="-6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M module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lso 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por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tes 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ports</w:t>
            </w:r>
          </w:p>
          <w:p w:rsidR="00FD2B51" w:rsidRDefault="00FD2B51">
            <w:pPr>
              <w:spacing w:before="5" w:line="160" w:lineRule="exact"/>
              <w:rPr>
                <w:sz w:val="17"/>
                <w:szCs w:val="17"/>
              </w:rPr>
            </w:pPr>
          </w:p>
          <w:p w:rsidR="00FD2B51" w:rsidRDefault="0037641A">
            <w:pPr>
              <w:ind w:left="95" w:right="1677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This 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-1"/>
                <w:sz w:val="24"/>
                <w:szCs w:val="24"/>
              </w:rPr>
              <w:t>acce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ble 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 xml:space="preserve">gh the </w:t>
            </w:r>
            <w:r>
              <w:rPr>
                <w:b/>
                <w:color w:val="000009"/>
                <w:sz w:val="24"/>
                <w:szCs w:val="24"/>
              </w:rPr>
              <w:t>Home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</w:t>
            </w:r>
            <w:r>
              <w:rPr>
                <w:b/>
                <w:color w:val="000009"/>
                <w:spacing w:val="3"/>
                <w:sz w:val="24"/>
                <w:szCs w:val="24"/>
              </w:rPr>
              <w:t>&gt;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IM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&gt;&gt;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ts</w:t>
            </w:r>
          </w:p>
          <w:p w:rsidR="00FD2B51" w:rsidRDefault="00FD2B51">
            <w:pPr>
              <w:spacing w:before="5" w:line="160" w:lineRule="exact"/>
              <w:rPr>
                <w:sz w:val="17"/>
                <w:szCs w:val="17"/>
              </w:rPr>
            </w:pPr>
          </w:p>
          <w:p w:rsidR="00FD2B51" w:rsidRDefault="0037641A">
            <w:pPr>
              <w:spacing w:line="288" w:lineRule="auto"/>
              <w:ind w:left="95" w:right="69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be</w:t>
            </w:r>
            <w:r>
              <w:rPr>
                <w:color w:val="000009"/>
                <w:spacing w:val="1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usto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z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1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user</w:t>
            </w:r>
            <w:r>
              <w:rPr>
                <w:color w:val="000009"/>
                <w:spacing w:val="1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</w:t>
            </w:r>
            <w:r>
              <w:rPr>
                <w:color w:val="000009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includ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/e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lude</w:t>
            </w:r>
            <w:r>
              <w:rPr>
                <w:color w:val="000009"/>
                <w:spacing w:val="1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qui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lds</w:t>
            </w:r>
            <w:r>
              <w:rPr>
                <w:color w:val="000009"/>
                <w:spacing w:val="1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 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re</w:t>
            </w:r>
            <w:r>
              <w:rPr>
                <w:color w:val="000009"/>
                <w:sz w:val="24"/>
                <w:szCs w:val="24"/>
              </w:rPr>
              <w:t>port</w:t>
            </w:r>
          </w:p>
        </w:tc>
      </w:tr>
      <w:tr w:rsidR="00FD2B51">
        <w:trPr>
          <w:trHeight w:hRule="exact" w:val="1937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19" w:line="200" w:lineRule="exact"/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1.4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10" w:line="180" w:lineRule="exact"/>
              <w:rPr>
                <w:sz w:val="19"/>
                <w:szCs w:val="19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ent</w:t>
            </w:r>
          </w:p>
          <w:p w:rsidR="00FD2B51" w:rsidRDefault="0037641A">
            <w:pPr>
              <w:ind w:left="5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er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70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5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 file,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onqu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ons,sk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ts,</w:t>
            </w:r>
            <w:r>
              <w:rPr>
                <w:color w:val="000009"/>
                <w:spacing w:val="1"/>
                <w:sz w:val="24"/>
                <w:szCs w:val="24"/>
              </w:rPr>
              <w:t>j</w:t>
            </w:r>
            <w:r>
              <w:rPr>
                <w:color w:val="000009"/>
                <w:sz w:val="24"/>
                <w:szCs w:val="24"/>
              </w:rPr>
              <w:t>ob</w:t>
            </w:r>
            <w:r>
              <w:rPr>
                <w:color w:val="000009"/>
                <w:spacing w:val="-3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,photos,b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nkd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tails,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x his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tc</w:t>
            </w:r>
            <w:proofErr w:type="spellEnd"/>
          </w:p>
          <w:p w:rsidR="00FD2B51" w:rsidRDefault="00FD2B51">
            <w:pPr>
              <w:spacing w:before="16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22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This 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 a subs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 of 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3"/>
                <w:sz w:val="24"/>
                <w:szCs w:val="24"/>
              </w:rPr>
              <w:t>P</w:t>
            </w:r>
            <w:r>
              <w:rPr>
                <w:color w:val="000009"/>
                <w:spacing w:val="-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M module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ows one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 up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d do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uments dir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 xml:space="preserve">o the </w:t>
            </w:r>
            <w:r>
              <w:rPr>
                <w:color w:val="000009"/>
                <w:spacing w:val="4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</w:t>
            </w:r>
          </w:p>
        </w:tc>
      </w:tr>
      <w:tr w:rsidR="00FD2B51">
        <w:trPr>
          <w:trHeight w:hRule="exact" w:val="4976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1.5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5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ent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spacing w:line="288" w:lineRule="auto"/>
              <w:ind w:left="95" w:right="70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 R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ruitm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ives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HR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fe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ompr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nsive solu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ion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for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ruitm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4"/>
                <w:sz w:val="24"/>
                <w:szCs w:val="24"/>
              </w:rPr>
              <w:t>c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.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 str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ine</w:t>
            </w:r>
            <w:r>
              <w:rPr>
                <w:color w:val="000009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 xml:space="preserve">our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ppl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 xml:space="preserve">nt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ki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p</w:t>
            </w:r>
            <w:r>
              <w:rPr>
                <w:color w:val="000009"/>
                <w:sz w:val="24"/>
                <w:szCs w:val="24"/>
              </w:rPr>
              <w:t>ro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s f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 xml:space="preserve">om </w:t>
            </w:r>
            <w:r>
              <w:rPr>
                <w:color w:val="000009"/>
                <w:spacing w:val="1"/>
                <w:sz w:val="24"/>
                <w:szCs w:val="24"/>
              </w:rPr>
              <w:t>j</w:t>
            </w:r>
            <w:r>
              <w:rPr>
                <w:color w:val="000009"/>
                <w:sz w:val="24"/>
                <w:szCs w:val="24"/>
              </w:rPr>
              <w:t>ob v</w:t>
            </w:r>
            <w:r>
              <w:rPr>
                <w:color w:val="000009"/>
                <w:spacing w:val="-1"/>
                <w:sz w:val="24"/>
                <w:szCs w:val="24"/>
              </w:rPr>
              <w:t>aca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4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 h</w:t>
            </w:r>
            <w:r>
              <w:rPr>
                <w:color w:val="000009"/>
                <w:spacing w:val="1"/>
                <w:sz w:val="24"/>
                <w:szCs w:val="24"/>
              </w:rPr>
              <w:t>ir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spacing w:line="288" w:lineRule="auto"/>
              <w:ind w:left="95" w:right="62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This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acce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ble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through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Ho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m</w:t>
            </w:r>
            <w:r>
              <w:rPr>
                <w:b/>
                <w:color w:val="000009"/>
                <w:sz w:val="24"/>
                <w:szCs w:val="24"/>
              </w:rPr>
              <w:t>e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&gt;&gt;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ecr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u</w:t>
            </w:r>
            <w:r>
              <w:rPr>
                <w:b/>
                <w:color w:val="000009"/>
                <w:sz w:val="24"/>
                <w:szCs w:val="24"/>
              </w:rPr>
              <w:t>i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>t</w:t>
            </w:r>
            <w:r>
              <w:rPr>
                <w:b/>
                <w:color w:val="000009"/>
                <w:sz w:val="24"/>
                <w:szCs w:val="24"/>
              </w:rPr>
              <w:t>m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n</w:t>
            </w:r>
            <w:r>
              <w:rPr>
                <w:b/>
                <w:color w:val="000009"/>
                <w:sz w:val="24"/>
                <w:szCs w:val="24"/>
              </w:rPr>
              <w:t>t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ows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one to 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aca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ies,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tup</w:t>
            </w:r>
            <w:r>
              <w:rPr>
                <w:color w:val="000009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rvi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w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rit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ria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tual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 re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luation for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ndidate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ut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rvi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w.</w:t>
            </w:r>
          </w:p>
          <w:p w:rsidR="00FD2B51" w:rsidRDefault="00FD2B51">
            <w:pPr>
              <w:spacing w:before="2" w:line="120" w:lineRule="exact"/>
              <w:rPr>
                <w:sz w:val="12"/>
                <w:szCs w:val="12"/>
              </w:rPr>
            </w:pPr>
          </w:p>
          <w:p w:rsidR="00FD2B51" w:rsidRDefault="0037641A">
            <w:pPr>
              <w:spacing w:line="288" w:lineRule="auto"/>
              <w:ind w:left="95" w:right="63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on,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user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ma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k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rv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w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“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3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d,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ondu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ted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4"/>
                <w:sz w:val="24"/>
                <w:szCs w:val="24"/>
              </w:rPr>
              <w:t>d</w:t>
            </w:r>
            <w:r>
              <w:rPr>
                <w:color w:val="000009"/>
                <w:sz w:val="24"/>
                <w:szCs w:val="24"/>
              </w:rPr>
              <w:t>”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if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mess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 the</w:t>
            </w:r>
            <w:r>
              <w:rPr>
                <w:color w:val="000009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lo</w:t>
            </w:r>
            <w:r>
              <w:rPr>
                <w:color w:val="000009"/>
                <w:spacing w:val="3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r,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the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ndidate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should 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not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</w:p>
        </w:tc>
      </w:tr>
      <w:tr w:rsidR="00FD2B51">
        <w:trPr>
          <w:trHeight w:hRule="exact" w:val="1605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3" w:line="140" w:lineRule="exact"/>
              <w:rPr>
                <w:sz w:val="14"/>
                <w:szCs w:val="14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1.6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3" w:line="140" w:lineRule="exact"/>
              <w:rPr>
                <w:sz w:val="14"/>
                <w:szCs w:val="14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-3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spacing w:line="288" w:lineRule="auto"/>
              <w:ind w:left="95" w:right="66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Using </w:t>
            </w:r>
            <w:r>
              <w:rPr>
                <w:color w:val="000009"/>
                <w:spacing w:val="2"/>
                <w:sz w:val="24"/>
                <w:szCs w:val="24"/>
              </w:rPr>
              <w:t>w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-1"/>
                <w:sz w:val="24"/>
                <w:szCs w:val="24"/>
              </w:rPr>
              <w:t>-e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color w:val="000009"/>
                <w:spacing w:val="-1"/>
                <w:sz w:val="24"/>
                <w:szCs w:val="24"/>
              </w:rPr>
              <w:t>-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rvi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>pts,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ment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o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on </w:t>
            </w:r>
            <w:proofErr w:type="gramStart"/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 le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ve</w:t>
            </w:r>
            <w:proofErr w:type="gramEnd"/>
            <w:r>
              <w:rPr>
                <w:color w:val="000009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sts  w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z w:val="24"/>
                <w:szCs w:val="24"/>
              </w:rPr>
              <w:t>si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r.</w:t>
            </w:r>
            <w:r>
              <w:rPr>
                <w:color w:val="000009"/>
                <w:spacing w:val="59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9"/>
                <w:sz w:val="24"/>
                <w:szCs w:val="24"/>
              </w:rPr>
              <w:t>This  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ted</w:t>
            </w:r>
            <w:proofErr w:type="gramEnd"/>
            <w:r>
              <w:rPr>
                <w:color w:val="000009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5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bles onl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ne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ng 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q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sts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ppro</w:t>
            </w:r>
            <w:r>
              <w:rPr>
                <w:color w:val="000009"/>
                <w:spacing w:val="-1"/>
                <w:sz w:val="24"/>
                <w:szCs w:val="24"/>
              </w:rPr>
              <w:t>va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for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ve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me.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nifi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6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 xml:space="preserve">y </w:t>
            </w:r>
            <w:r>
              <w:rPr>
                <w:color w:val="000009"/>
                <w:spacing w:val="2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str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 xml:space="preserve">ine </w:t>
            </w:r>
            <w:r>
              <w:rPr>
                <w:color w:val="000009"/>
                <w:spacing w:val="26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ll </w:t>
            </w:r>
            <w:r>
              <w:rPr>
                <w:color w:val="000009"/>
                <w:spacing w:val="2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 xml:space="preserve">r </w:t>
            </w:r>
            <w:r>
              <w:rPr>
                <w:color w:val="000009"/>
                <w:spacing w:val="2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pacing w:val="3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-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lat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 </w:t>
            </w:r>
            <w:r>
              <w:rPr>
                <w:color w:val="000009"/>
                <w:spacing w:val="28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s‚ </w:t>
            </w:r>
            <w:r>
              <w:rPr>
                <w:color w:val="000009"/>
                <w:spacing w:val="28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te</w:t>
            </w:r>
          </w:p>
        </w:tc>
      </w:tr>
    </w:tbl>
    <w:p w:rsidR="00FD2B51" w:rsidRDefault="00FD2B51">
      <w:pPr>
        <w:sectPr w:rsidR="00FD2B51">
          <w:pgSz w:w="12240" w:h="15840"/>
          <w:pgMar w:top="1580" w:right="280" w:bottom="280" w:left="300" w:header="360" w:footer="0" w:gutter="0"/>
          <w:cols w:space="720"/>
        </w:sectPr>
      </w:pPr>
    </w:p>
    <w:p w:rsidR="00FD2B51" w:rsidRDefault="00FD2B51">
      <w:pPr>
        <w:spacing w:before="10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467"/>
        <w:gridCol w:w="7273"/>
      </w:tblGrid>
      <w:tr w:rsidR="00FD2B51">
        <w:trPr>
          <w:trHeight w:hRule="exact" w:val="455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proofErr w:type="gramStart"/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w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rk</w:t>
            </w:r>
            <w:proofErr w:type="gram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with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 xml:space="preserve">his 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odule.</w:t>
            </w:r>
          </w:p>
        </w:tc>
      </w:tr>
      <w:tr w:rsidR="00FD2B51">
        <w:trPr>
          <w:trHeight w:hRule="exact" w:val="1937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15" w:line="280" w:lineRule="exact"/>
              <w:rPr>
                <w:sz w:val="28"/>
                <w:szCs w:val="28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1.7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before="9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color w:val="000009"/>
                <w:spacing w:val="-2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color w:val="000009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n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spacing w:line="288" w:lineRule="auto"/>
              <w:ind w:left="95" w:right="67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Ass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 job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1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unic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ion</w:t>
            </w:r>
            <w:r>
              <w:rPr>
                <w:color w:val="000009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of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ritic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busin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z w:val="24"/>
                <w:szCs w:val="24"/>
              </w:rPr>
              <w:t>tations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ssential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for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5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y busin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ss.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 si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pl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fi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th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 vi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 p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 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 of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7"/>
                <w:sz w:val="24"/>
                <w:szCs w:val="24"/>
              </w:rPr>
              <w:t>y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nt 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vie</w:t>
            </w:r>
            <w:r>
              <w:rPr>
                <w:color w:val="000009"/>
                <w:spacing w:val="-1"/>
                <w:sz w:val="24"/>
                <w:szCs w:val="24"/>
              </w:rPr>
              <w:t>w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lf-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ssessments.</w:t>
            </w:r>
          </w:p>
        </w:tc>
      </w:tr>
      <w:tr w:rsidR="00FD2B51">
        <w:trPr>
          <w:trHeight w:hRule="exact" w:val="1385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3" w:line="140" w:lineRule="exact"/>
              <w:rPr>
                <w:sz w:val="14"/>
                <w:szCs w:val="14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1.8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4" w:line="120" w:lineRule="exact"/>
              <w:rPr>
                <w:sz w:val="13"/>
                <w:szCs w:val="13"/>
              </w:rPr>
            </w:pPr>
          </w:p>
          <w:p w:rsidR="00FD2B51" w:rsidRDefault="00FD2B51">
            <w:pPr>
              <w:spacing w:line="200" w:lineRule="exact"/>
            </w:pPr>
          </w:p>
          <w:p w:rsidR="00FD2B51" w:rsidRDefault="00FD2B51">
            <w:pPr>
              <w:spacing w:line="200" w:lineRule="exact"/>
            </w:pPr>
          </w:p>
          <w:p w:rsidR="00FD2B51" w:rsidRDefault="0037641A">
            <w:pPr>
              <w:ind w:left="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9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isci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li</w:t>
            </w:r>
            <w:r>
              <w:rPr>
                <w:rFonts w:ascii="Calibri" w:eastAsia="Calibri" w:hAnsi="Calibri" w:cs="Calibri"/>
                <w:color w:val="000009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color w:val="000009"/>
                <w:sz w:val="22"/>
                <w:szCs w:val="22"/>
              </w:rPr>
              <w:t>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11" w:line="220" w:lineRule="exact"/>
              <w:rPr>
                <w:sz w:val="22"/>
                <w:szCs w:val="22"/>
              </w:rPr>
            </w:pPr>
          </w:p>
          <w:p w:rsidR="00FD2B51" w:rsidRDefault="0037641A">
            <w:pPr>
              <w:ind w:left="95" w:right="2086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 of </w:t>
            </w:r>
            <w:proofErr w:type="spellStart"/>
            <w:r>
              <w:rPr>
                <w:color w:val="000009"/>
                <w:sz w:val="24"/>
                <w:szCs w:val="24"/>
              </w:rPr>
              <w:t>indis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p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,disciplina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proofErr w:type="spellEnd"/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sur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onfi</w:t>
            </w:r>
            <w:r>
              <w:rPr>
                <w:color w:val="000009"/>
                <w:spacing w:val="-3"/>
                <w:sz w:val="24"/>
                <w:szCs w:val="24"/>
              </w:rPr>
              <w:t>g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on,wo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pacing w:val="2"/>
                <w:sz w:val="24"/>
                <w:szCs w:val="24"/>
              </w:rPr>
              <w:t>k</w:t>
            </w:r>
            <w:r>
              <w:rPr>
                <w:color w:val="000009"/>
                <w:sz w:val="24"/>
                <w:szCs w:val="24"/>
              </w:rPr>
              <w:t>flow</w:t>
            </w:r>
            <w:proofErr w:type="spellEnd"/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ca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pacing w:val="-7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out d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ip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2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 xml:space="preserve">y </w:t>
            </w:r>
            <w:proofErr w:type="spellStart"/>
            <w:r>
              <w:rPr>
                <w:color w:val="000009"/>
                <w:sz w:val="24"/>
                <w:szCs w:val="24"/>
              </w:rPr>
              <w:t>me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sur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s,c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ums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tc</w:t>
            </w:r>
            <w:proofErr w:type="spellEnd"/>
          </w:p>
        </w:tc>
      </w:tr>
      <w:tr w:rsidR="00FD2B51">
        <w:trPr>
          <w:trHeight w:hRule="exact" w:val="833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1.9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W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rning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lette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dism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ssal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proofErr w:type="spellStart"/>
            <w:r>
              <w:rPr>
                <w:color w:val="000009"/>
                <w:sz w:val="24"/>
                <w:szCs w:val="24"/>
              </w:rPr>
              <w:t>Cr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te,m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usto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z</w:t>
            </w:r>
            <w:r>
              <w:rPr>
                <w:color w:val="000009"/>
                <w:sz w:val="24"/>
                <w:szCs w:val="24"/>
              </w:rPr>
              <w:t>e</w:t>
            </w:r>
            <w:proofErr w:type="spellEnd"/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lette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 xml:space="preserve">s of </w:t>
            </w:r>
            <w:r>
              <w:rPr>
                <w:color w:val="000009"/>
                <w:spacing w:val="1"/>
                <w:sz w:val="24"/>
                <w:szCs w:val="24"/>
              </w:rPr>
              <w:t>w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rni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2"/>
                <w:sz w:val="24"/>
                <w:szCs w:val="24"/>
              </w:rPr>
              <w:t>d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</w:p>
        </w:tc>
      </w:tr>
      <w:tr w:rsidR="00FD2B51">
        <w:trPr>
          <w:trHeight w:hRule="exact" w:val="1109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1.10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Empl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7"/>
                <w:sz w:val="24"/>
                <w:szCs w:val="24"/>
              </w:rPr>
              <w:t>y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 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rmin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n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1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rmin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</w:t>
            </w:r>
            <w:proofErr w:type="gramStart"/>
            <w:r>
              <w:rPr>
                <w:color w:val="000009"/>
                <w:sz w:val="24"/>
                <w:szCs w:val="24"/>
              </w:rPr>
              <w:t>,t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sons,pro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</w:t>
            </w:r>
            <w:proofErr w:type="spellEnd"/>
            <w:proofErr w:type="gramEnd"/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thro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h a te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 f</w:t>
            </w:r>
            <w:r>
              <w:rPr>
                <w:color w:val="000009"/>
                <w:spacing w:val="-1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r 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proofErr w:type="spellEnd"/>
            <w:r>
              <w:rPr>
                <w:color w:val="000009"/>
                <w:sz w:val="24"/>
                <w:szCs w:val="24"/>
              </w:rPr>
              <w:t>.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nts </w:t>
            </w:r>
            <w:proofErr w:type="spellStart"/>
            <w:r>
              <w:rPr>
                <w:color w:val="000009"/>
                <w:sz w:val="24"/>
                <w:szCs w:val="24"/>
              </w:rPr>
              <w:t>pe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din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ont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ac</w:t>
            </w:r>
            <w:r>
              <w:rPr>
                <w:color w:val="000009"/>
                <w:sz w:val="24"/>
                <w:szCs w:val="24"/>
              </w:rPr>
              <w:t>tual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t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rms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tc</w:t>
            </w:r>
            <w:proofErr w:type="spellEnd"/>
          </w:p>
        </w:tc>
      </w:tr>
      <w:tr w:rsidR="00FD2B51">
        <w:trPr>
          <w:trHeight w:hRule="exact" w:val="833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1.11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la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3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view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488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Use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set of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rul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in coll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bor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on with </w:t>
            </w:r>
            <w:proofErr w:type="spellStart"/>
            <w:r>
              <w:rPr>
                <w:color w:val="000009"/>
                <w:sz w:val="24"/>
                <w:szCs w:val="24"/>
              </w:rPr>
              <w:t>pe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fom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proofErr w:type="spellEnd"/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 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view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sal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</w:p>
        </w:tc>
      </w:tr>
      <w:tr w:rsidR="00FD2B51">
        <w:trPr>
          <w:trHeight w:hRule="exact" w:val="1109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1.12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ra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497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Ensu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our st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f is w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ll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quipped to 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ndle th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ir 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nte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/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z w:val="24"/>
                <w:szCs w:val="24"/>
              </w:rPr>
              <w:t>te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 xml:space="preserve">nments </w:t>
            </w:r>
            <w:r>
              <w:rPr>
                <w:color w:val="000009"/>
                <w:spacing w:val="5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 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c</w:t>
            </w:r>
            <w:r>
              <w:rPr>
                <w:color w:val="000009"/>
                <w:sz w:val="24"/>
                <w:szCs w:val="24"/>
              </w:rPr>
              <w:t>ompr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nsive s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f</w:t>
            </w:r>
            <w:r>
              <w:rPr>
                <w:color w:val="000009"/>
                <w:sz w:val="24"/>
                <w:szCs w:val="24"/>
              </w:rPr>
              <w:t>or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on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ff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job tr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</w:t>
            </w:r>
          </w:p>
        </w:tc>
      </w:tr>
      <w:tr w:rsidR="00FD2B51">
        <w:trPr>
          <w:trHeight w:hRule="exact" w:val="833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1.13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Dispute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solu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ion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A uti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7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tool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to 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pro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3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f int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rn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 d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 xml:space="preserve">pute </w:t>
            </w:r>
            <w:r>
              <w:rPr>
                <w:color w:val="000009"/>
                <w:spacing w:val="-1"/>
                <w:sz w:val="24"/>
                <w:szCs w:val="24"/>
              </w:rPr>
              <w:t>re</w:t>
            </w:r>
            <w:r>
              <w:rPr>
                <w:color w:val="000009"/>
                <w:sz w:val="24"/>
                <w:szCs w:val="24"/>
              </w:rPr>
              <w:t>solu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ion</w:t>
            </w:r>
          </w:p>
        </w:tc>
      </w:tr>
      <w:tr w:rsidR="00FD2B51">
        <w:trPr>
          <w:trHeight w:hRule="exact" w:val="3869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1.14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ta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f 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oll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Ma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le/mu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ple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pro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,support 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Pa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roll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rollb</w:t>
            </w:r>
            <w:r>
              <w:rPr>
                <w:color w:val="000009"/>
                <w:spacing w:val="-1"/>
                <w:sz w:val="24"/>
                <w:szCs w:val="24"/>
              </w:rPr>
              <w:t>ac</w:t>
            </w:r>
            <w:r>
              <w:rPr>
                <w:color w:val="000009"/>
                <w:sz w:val="24"/>
                <w:szCs w:val="24"/>
              </w:rPr>
              <w:t>k ,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mail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,mu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-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ps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a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d ma</w:t>
            </w:r>
            <w:r>
              <w:rPr>
                <w:color w:val="000009"/>
                <w:spacing w:val="4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</w:p>
          <w:p w:rsidR="00FD2B51" w:rsidRDefault="0037641A">
            <w:pPr>
              <w:ind w:left="95" w:right="81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Mana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tatuto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ra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s,</w:t>
            </w:r>
            <w:r>
              <w:rPr>
                <w:color w:val="000009"/>
                <w:spacing w:val="2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ons,r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fs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of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 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ments f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r 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ur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e</w:t>
            </w:r>
            <w:proofErr w:type="spellEnd"/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ps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a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d ma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re</w:t>
            </w:r>
            <w:r>
              <w:rPr>
                <w:color w:val="000009"/>
                <w:sz w:val="24"/>
                <w:szCs w:val="24"/>
              </w:rPr>
              <w:t xml:space="preserve">vious </w:t>
            </w:r>
            <w:proofErr w:type="spellStart"/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ps</w:t>
            </w:r>
            <w:proofErr w:type="spellEnd"/>
          </w:p>
          <w:p w:rsidR="00FD2B51" w:rsidRDefault="00FD2B51">
            <w:pPr>
              <w:spacing w:before="1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258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lso allows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us to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nume</w:t>
            </w:r>
            <w:r>
              <w:rPr>
                <w:color w:val="000009"/>
                <w:spacing w:val="-1"/>
                <w:sz w:val="24"/>
                <w:szCs w:val="24"/>
              </w:rPr>
              <w:t>ra</w:t>
            </w:r>
            <w:r>
              <w:rPr>
                <w:color w:val="000009"/>
                <w:sz w:val="24"/>
                <w:szCs w:val="24"/>
              </w:rPr>
              <w:t>te the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z w:val="24"/>
                <w:szCs w:val="24"/>
              </w:rPr>
              <w:t>rn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s/ded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ons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quir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 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 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mon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</w:t>
            </w:r>
            <w:proofErr w:type="gramStart"/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onf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  <w:proofErr w:type="spellEnd"/>
            <w:proofErr w:type="gramEnd"/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them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proofErr w:type="spellStart"/>
            <w:r>
              <w:rPr>
                <w:color w:val="000009"/>
                <w:sz w:val="24"/>
                <w:szCs w:val="24"/>
              </w:rPr>
              <w:t>ta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ble,</w:t>
            </w:r>
            <w:r>
              <w:rPr>
                <w:color w:val="000009"/>
                <w:spacing w:val="-1"/>
                <w:sz w:val="24"/>
                <w:szCs w:val="24"/>
              </w:rPr>
              <w:t>ac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ve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or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not et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.</w:t>
            </w:r>
          </w:p>
          <w:p w:rsidR="00FD2B51" w:rsidRDefault="00FD2B51">
            <w:pPr>
              <w:spacing w:before="16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On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these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b</w:t>
            </w:r>
            <w:r>
              <w:rPr>
                <w:color w:val="000009"/>
                <w:spacing w:val="-1"/>
                <w:sz w:val="24"/>
                <w:szCs w:val="24"/>
              </w:rPr>
              <w:t>ee</w:t>
            </w:r>
            <w:r>
              <w:rPr>
                <w:color w:val="000009"/>
                <w:sz w:val="24"/>
                <w:szCs w:val="24"/>
              </w:rPr>
              <w:t xml:space="preserve">n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irme</w:t>
            </w:r>
            <w:r>
              <w:rPr>
                <w:color w:val="000009"/>
                <w:spacing w:val="-1"/>
                <w:sz w:val="24"/>
                <w:szCs w:val="24"/>
              </w:rPr>
              <w:t>d</w:t>
            </w:r>
            <w:r>
              <w:rPr>
                <w:color w:val="000009"/>
                <w:sz w:val="24"/>
                <w:szCs w:val="24"/>
              </w:rPr>
              <w:t>,the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p</w:t>
            </w:r>
            <w:r>
              <w:rPr>
                <w:color w:val="000009"/>
                <w:spacing w:val="3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roll is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ted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om</w:t>
            </w:r>
          </w:p>
          <w:p w:rsidR="00FD2B51" w:rsidRDefault="0037641A">
            <w:pPr>
              <w:spacing w:before="5"/>
              <w:ind w:left="95"/>
              <w:rPr>
                <w:sz w:val="24"/>
                <w:szCs w:val="24"/>
              </w:rPr>
            </w:pPr>
            <w:r>
              <w:rPr>
                <w:b/>
                <w:color w:val="000009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ay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oll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&gt;&gt;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00009"/>
                <w:sz w:val="24"/>
                <w:szCs w:val="24"/>
              </w:rPr>
              <w:t xml:space="preserve">ss 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ay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oll</w:t>
            </w:r>
          </w:p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</w:t>
            </w:r>
            <w:r>
              <w:rPr>
                <w:color w:val="000009"/>
                <w:spacing w:val="2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pacing w:val="2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ec</w:t>
            </w:r>
            <w:r>
              <w:rPr>
                <w:color w:val="000009"/>
                <w:spacing w:val="2"/>
                <w:sz w:val="24"/>
                <w:szCs w:val="24"/>
              </w:rPr>
              <w:t>k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 the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k on</w:t>
            </w:r>
            <w:r>
              <w:rPr>
                <w:color w:val="000009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“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z w:val="24"/>
                <w:szCs w:val="24"/>
              </w:rPr>
              <w:t>ro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ss 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pacing w:val="4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rol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”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proofErr w:type="gramStart"/>
            <w:r>
              <w:rPr>
                <w:color w:val="000009"/>
                <w:sz w:val="24"/>
                <w:szCs w:val="24"/>
              </w:rPr>
              <w:t>but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on</w:t>
            </w:r>
            <w:proofErr w:type="gramEnd"/>
            <w:r>
              <w:rPr>
                <w:color w:val="000009"/>
                <w:sz w:val="24"/>
                <w:szCs w:val="24"/>
              </w:rPr>
              <w:t>.</w:t>
            </w:r>
          </w:p>
        </w:tc>
      </w:tr>
    </w:tbl>
    <w:p w:rsidR="00FD2B51" w:rsidRDefault="00FD2B51">
      <w:pPr>
        <w:sectPr w:rsidR="00FD2B51">
          <w:pgSz w:w="12240" w:h="15840"/>
          <w:pgMar w:top="1580" w:right="280" w:bottom="280" w:left="300" w:header="360" w:footer="0" w:gutter="0"/>
          <w:cols w:space="720"/>
        </w:sectPr>
      </w:pPr>
    </w:p>
    <w:p w:rsidR="00FD2B51" w:rsidRDefault="00FD2B51">
      <w:pPr>
        <w:spacing w:before="10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3467"/>
        <w:gridCol w:w="7273"/>
      </w:tblGrid>
      <w:tr w:rsidR="00FD2B51">
        <w:trPr>
          <w:trHeight w:hRule="exact" w:val="1936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/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subsequ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nt 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ports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f</w:t>
            </w:r>
            <w:r>
              <w:rPr>
                <w:color w:val="000009"/>
                <w:sz w:val="24"/>
                <w:szCs w:val="24"/>
              </w:rPr>
              <w:t>rom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“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a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>y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b/>
                <w:color w:val="000009"/>
                <w:sz w:val="24"/>
                <w:szCs w:val="24"/>
              </w:rPr>
              <w:t>ll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 xml:space="preserve">&gt;&gt; 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ay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oll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t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”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with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most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onse</w:t>
            </w:r>
            <w:r>
              <w:rPr>
                <w:color w:val="000009"/>
                <w:spacing w:val="-1"/>
                <w:sz w:val="24"/>
                <w:szCs w:val="24"/>
              </w:rPr>
              <w:t>q</w:t>
            </w:r>
            <w:r>
              <w:rPr>
                <w:color w:val="000009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 being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“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nk </w:t>
            </w:r>
            <w:proofErr w:type="spellStart"/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>,Pa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roll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Re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Pa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 xml:space="preserve">roll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um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pacing w:val="-3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”</w:t>
            </w:r>
          </w:p>
          <w:p w:rsidR="00FD2B51" w:rsidRDefault="00FD2B51">
            <w:pPr>
              <w:spacing w:before="16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tatuto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re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 xml:space="preserve">rts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re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lso</w:t>
            </w:r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</w:t>
            </w:r>
            <w:r>
              <w:rPr>
                <w:color w:val="000009"/>
                <w:spacing w:val="2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rom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a</w:t>
            </w:r>
            <w:r>
              <w:rPr>
                <w:b/>
                <w:color w:val="000009"/>
                <w:spacing w:val="2"/>
                <w:sz w:val="24"/>
                <w:szCs w:val="24"/>
              </w:rPr>
              <w:t>y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oll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&gt;&gt;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b/>
                <w:color w:val="000009"/>
                <w:sz w:val="24"/>
                <w:szCs w:val="24"/>
              </w:rPr>
              <w:t>ta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t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u</w:t>
            </w:r>
            <w:r>
              <w:rPr>
                <w:b/>
                <w:color w:val="000009"/>
                <w:sz w:val="24"/>
                <w:szCs w:val="24"/>
              </w:rPr>
              <w:t>to</w:t>
            </w:r>
            <w:r>
              <w:rPr>
                <w:b/>
                <w:color w:val="000009"/>
                <w:spacing w:val="-2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y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color w:val="000009"/>
                <w:sz w:val="24"/>
                <w:szCs w:val="24"/>
              </w:rPr>
              <w:t>R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b/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b/>
                <w:color w:val="000009"/>
                <w:sz w:val="24"/>
                <w:szCs w:val="24"/>
              </w:rPr>
              <w:t>o</w:t>
            </w:r>
            <w:r>
              <w:rPr>
                <w:b/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b/>
                <w:color w:val="000009"/>
                <w:sz w:val="24"/>
                <w:szCs w:val="24"/>
              </w:rPr>
              <w:t>ts</w:t>
            </w:r>
          </w:p>
        </w:tc>
      </w:tr>
      <w:tr w:rsidR="00FD2B51">
        <w:trPr>
          <w:trHeight w:hRule="exact" w:val="922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1.15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 Module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2610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Unif</w:t>
            </w:r>
            <w:r>
              <w:rPr>
                <w:color w:val="000009"/>
                <w:spacing w:val="-1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rm s</w:t>
            </w:r>
            <w:r>
              <w:rPr>
                <w:color w:val="000009"/>
                <w:spacing w:val="-1"/>
                <w:sz w:val="24"/>
                <w:szCs w:val="24"/>
              </w:rPr>
              <w:t>ea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 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on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ll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s,se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5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 xml:space="preserve">y </w:t>
            </w:r>
            <w:proofErr w:type="spellStart"/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me,d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rtme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t</w:t>
            </w:r>
            <w:proofErr w:type="spellEnd"/>
            <w:r>
              <w:rPr>
                <w:color w:val="000009"/>
                <w:spacing w:val="1"/>
                <w:sz w:val="24"/>
                <w:szCs w:val="24"/>
              </w:rPr>
              <w:t>/</w:t>
            </w:r>
            <w:proofErr w:type="spellStart"/>
            <w:r>
              <w:rPr>
                <w:color w:val="000009"/>
                <w:sz w:val="24"/>
                <w:szCs w:val="24"/>
              </w:rPr>
              <w:t>loc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on,job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 xml:space="preserve">le </w:t>
            </w:r>
            <w:r>
              <w:rPr>
                <w:color w:val="000009"/>
                <w:spacing w:val="-1"/>
                <w:sz w:val="24"/>
                <w:szCs w:val="24"/>
              </w:rPr>
              <w:t>ca</w:t>
            </w:r>
            <w:r>
              <w:rPr>
                <w:color w:val="000009"/>
                <w:sz w:val="24"/>
                <w:szCs w:val="24"/>
              </w:rPr>
              <w:t>te</w:t>
            </w:r>
            <w:r>
              <w:rPr>
                <w:color w:val="000009"/>
                <w:spacing w:val="-3"/>
                <w:sz w:val="24"/>
                <w:szCs w:val="24"/>
              </w:rPr>
              <w:t>g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tc</w:t>
            </w:r>
            <w:proofErr w:type="spellEnd"/>
          </w:p>
        </w:tc>
      </w:tr>
      <w:tr w:rsidR="00FD2B51">
        <w:trPr>
          <w:trHeight w:hRule="exact" w:val="1109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8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1.16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8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Time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dule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8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256"/>
              <w:jc w:val="both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 be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ac</w:t>
            </w:r>
            <w:r>
              <w:rPr>
                <w:color w:val="000009"/>
                <w:sz w:val="24"/>
                <w:szCs w:val="24"/>
              </w:rPr>
              <w:t>hie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 in 3 </w:t>
            </w:r>
            <w:proofErr w:type="spellStart"/>
            <w:r>
              <w:rPr>
                <w:color w:val="000009"/>
                <w:sz w:val="24"/>
                <w:szCs w:val="24"/>
              </w:rPr>
              <w:t>w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5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</w:t>
            </w:r>
            <w:proofErr w:type="spellEnd"/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5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log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  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 xml:space="preserve">o the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 via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 port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 and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ki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in,Hr</w:t>
            </w:r>
            <w:proofErr w:type="spellEnd"/>
            <w:r>
              <w:rPr>
                <w:color w:val="000009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manu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ki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inst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 that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w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re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ss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nd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uto</w:t>
            </w:r>
            <w:r>
              <w:rPr>
                <w:color w:val="000009"/>
                <w:spacing w:val="1"/>
                <w:sz w:val="24"/>
                <w:szCs w:val="24"/>
              </w:rPr>
              <w:t>ma</w:t>
            </w:r>
            <w:r>
              <w:rPr>
                <w:color w:val="000009"/>
                <w:sz w:val="24"/>
                <w:szCs w:val="24"/>
              </w:rPr>
              <w:t>ted th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ou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n </w:t>
            </w:r>
            <w:proofErr w:type="spellStart"/>
            <w:r>
              <w:rPr>
                <w:color w:val="000009"/>
                <w:sz w:val="24"/>
                <w:szCs w:val="24"/>
              </w:rPr>
              <w:t>in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io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tric </w:t>
            </w:r>
            <w:r>
              <w:rPr>
                <w:color w:val="000009"/>
                <w:spacing w:val="5"/>
                <w:sz w:val="24"/>
                <w:szCs w:val="24"/>
              </w:rPr>
              <w:t>S</w:t>
            </w:r>
            <w:r>
              <w:rPr>
                <w:color w:val="000009"/>
                <w:spacing w:val="-7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</w:t>
            </w:r>
          </w:p>
        </w:tc>
      </w:tr>
      <w:tr w:rsidR="00FD2B51">
        <w:trPr>
          <w:trHeight w:hRule="exact" w:val="1109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1.17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Empl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3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f Se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vice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146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W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 host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 on 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pacing w:val="1"/>
                <w:sz w:val="24"/>
                <w:szCs w:val="24"/>
              </w:rPr>
              <w:t>W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,the</w:t>
            </w:r>
            <w:proofErr w:type="spellEnd"/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 xml:space="preserve">stem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 be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ac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</w:t>
            </w:r>
            <w:r>
              <w:rPr>
                <w:color w:val="000009"/>
                <w:spacing w:val="3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d </w:t>
            </w:r>
            <w:r>
              <w:rPr>
                <w:color w:val="000009"/>
                <w:spacing w:val="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3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us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 their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lo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 xml:space="preserve">in </w:t>
            </w:r>
            <w:r>
              <w:rPr>
                <w:color w:val="000009"/>
                <w:spacing w:val="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ls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m fu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ons such </w:t>
            </w:r>
            <w:r>
              <w:rPr>
                <w:color w:val="000009"/>
                <w:spacing w:val="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z w:val="24"/>
                <w:szCs w:val="24"/>
              </w:rPr>
              <w:t>:app</w:t>
            </w:r>
            <w:r>
              <w:rPr>
                <w:color w:val="000009"/>
                <w:spacing w:val="2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le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v</w:t>
            </w:r>
            <w:r>
              <w:rPr>
                <w:color w:val="000009"/>
                <w:sz w:val="24"/>
                <w:szCs w:val="24"/>
              </w:rPr>
              <w:t xml:space="preserve">e </w:t>
            </w:r>
            <w:proofErr w:type="spellStart"/>
            <w:r>
              <w:rPr>
                <w:color w:val="000009"/>
                <w:sz w:val="24"/>
                <w:szCs w:val="24"/>
              </w:rPr>
              <w:t>onl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,view</w:t>
            </w:r>
            <w:proofErr w:type="spellEnd"/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loan </w:t>
            </w:r>
            <w:proofErr w:type="spellStart"/>
            <w:r>
              <w:rPr>
                <w:color w:val="000009"/>
                <w:sz w:val="24"/>
                <w:szCs w:val="24"/>
              </w:rPr>
              <w:t>stat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nts,v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w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s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la</w:t>
            </w:r>
            <w:r>
              <w:rPr>
                <w:color w:val="000009"/>
                <w:spacing w:val="3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sl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ps,upd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te</w:t>
            </w:r>
            <w:proofErr w:type="spellEnd"/>
            <w:r>
              <w:rPr>
                <w:color w:val="000009"/>
                <w:sz w:val="24"/>
                <w:szCs w:val="24"/>
              </w:rPr>
              <w:t xml:space="preserve"> the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  <w:szCs w:val="24"/>
              </w:rPr>
              <w:t>biodat</w:t>
            </w:r>
            <w:r>
              <w:rPr>
                <w:color w:val="000009"/>
                <w:spacing w:val="-1"/>
                <w:sz w:val="24"/>
                <w:szCs w:val="24"/>
              </w:rPr>
              <w:t>ae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c</w:t>
            </w:r>
            <w:proofErr w:type="spellEnd"/>
          </w:p>
        </w:tc>
      </w:tr>
      <w:tr w:rsidR="00FD2B51">
        <w:trPr>
          <w:trHeight w:hRule="exact" w:val="924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1.18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>tatuto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ons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7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82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All s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tu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o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re</w:t>
            </w:r>
            <w:r>
              <w:rPr>
                <w:color w:val="000009"/>
                <w:sz w:val="24"/>
                <w:szCs w:val="24"/>
              </w:rPr>
              <w:t>p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rts inc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rpo</w:t>
            </w:r>
            <w:r>
              <w:rPr>
                <w:color w:val="000009"/>
                <w:spacing w:val="-1"/>
                <w:sz w:val="24"/>
                <w:szCs w:val="24"/>
              </w:rPr>
              <w:t>ra</w:t>
            </w:r>
            <w:r>
              <w:rPr>
                <w:color w:val="000009"/>
                <w:sz w:val="24"/>
                <w:szCs w:val="24"/>
              </w:rPr>
              <w:t>ted;NS</w:t>
            </w:r>
            <w:r>
              <w:rPr>
                <w:color w:val="000009"/>
                <w:spacing w:val="1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,N</w:t>
            </w:r>
            <w:r>
              <w:rPr>
                <w:color w:val="000009"/>
                <w:spacing w:val="4"/>
                <w:sz w:val="24"/>
                <w:szCs w:val="24"/>
              </w:rPr>
              <w:t>H</w:t>
            </w:r>
            <w:r>
              <w:rPr>
                <w:color w:val="000009"/>
                <w:spacing w:val="-3"/>
                <w:sz w:val="24"/>
                <w:szCs w:val="24"/>
              </w:rPr>
              <w:t>I</w:t>
            </w:r>
            <w:r>
              <w:rPr>
                <w:color w:val="000009"/>
                <w:spacing w:val="-1"/>
                <w:sz w:val="24"/>
                <w:szCs w:val="24"/>
              </w:rPr>
              <w:t>F</w:t>
            </w:r>
            <w:r>
              <w:rPr>
                <w:color w:val="000009"/>
                <w:sz w:val="24"/>
                <w:szCs w:val="24"/>
              </w:rPr>
              <w:t>,</w:t>
            </w:r>
            <w:r>
              <w:rPr>
                <w:color w:val="000009"/>
                <w:spacing w:val="1"/>
                <w:sz w:val="24"/>
                <w:szCs w:val="24"/>
              </w:rPr>
              <w:t>P</w:t>
            </w:r>
            <w:r>
              <w:rPr>
                <w:color w:val="000009"/>
                <w:spacing w:val="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,p9,p10</w:t>
            </w:r>
            <w:r>
              <w:rPr>
                <w:color w:val="000009"/>
                <w:spacing w:val="2"/>
                <w:sz w:val="24"/>
                <w:szCs w:val="24"/>
              </w:rPr>
              <w:t>,</w:t>
            </w:r>
            <w:r>
              <w:rPr>
                <w:color w:val="000009"/>
                <w:spacing w:val="-6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 xml:space="preserve">x support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v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ble</w:t>
            </w:r>
          </w:p>
        </w:tc>
      </w:tr>
      <w:tr w:rsidR="00FD2B51">
        <w:trPr>
          <w:trHeight w:hRule="exact" w:val="922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1.19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Me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 Modu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e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37641A">
            <w:pPr>
              <w:spacing w:line="260" w:lineRule="exact"/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 xml:space="preserve">A 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ompr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nsi</w:t>
            </w:r>
            <w:r>
              <w:rPr>
                <w:color w:val="000009"/>
                <w:spacing w:val="3"/>
                <w:sz w:val="24"/>
                <w:szCs w:val="24"/>
              </w:rPr>
              <w:t>v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 f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 s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dul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z w:val="24"/>
                <w:szCs w:val="24"/>
              </w:rPr>
              <w:t xml:space="preserve"> m</w:t>
            </w:r>
            <w:r>
              <w:rPr>
                <w:color w:val="000009"/>
                <w:spacing w:val="2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</w:p>
          <w:p w:rsidR="00FD2B51" w:rsidRDefault="0037641A">
            <w:pPr>
              <w:ind w:left="95" w:right="396"/>
              <w:rPr>
                <w:sz w:val="24"/>
                <w:szCs w:val="24"/>
              </w:rPr>
            </w:pP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om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te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/p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4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me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3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>n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z w:val="24"/>
                <w:szCs w:val="24"/>
              </w:rPr>
              <w:t>s ,ve</w:t>
            </w:r>
            <w:r>
              <w:rPr>
                <w:color w:val="000009"/>
                <w:spacing w:val="-1"/>
                <w:sz w:val="24"/>
                <w:szCs w:val="24"/>
              </w:rPr>
              <w:t>n</w:t>
            </w:r>
            <w:r>
              <w:rPr>
                <w:color w:val="000009"/>
                <w:spacing w:val="2"/>
                <w:sz w:val="24"/>
                <w:szCs w:val="24"/>
              </w:rPr>
              <w:t>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s, 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me 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nd m</w:t>
            </w:r>
            <w:r>
              <w:rPr>
                <w:color w:val="000009"/>
                <w:spacing w:val="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mbe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s att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nd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 xml:space="preserve">to </w:t>
            </w:r>
            <w:r>
              <w:rPr>
                <w:color w:val="000009"/>
                <w:spacing w:val="-2"/>
                <w:sz w:val="24"/>
                <w:szCs w:val="24"/>
              </w:rPr>
              <w:t>g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r</w:t>
            </w:r>
            <w:r>
              <w:rPr>
                <w:color w:val="000009"/>
                <w:spacing w:val="-2"/>
                <w:sz w:val="24"/>
                <w:szCs w:val="24"/>
              </w:rPr>
              <w:t>a</w:t>
            </w:r>
            <w:r>
              <w:rPr>
                <w:color w:val="000009"/>
                <w:spacing w:val="3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a</w:t>
            </w:r>
            <w:r>
              <w:rPr>
                <w:color w:val="000009"/>
                <w:sz w:val="24"/>
                <w:szCs w:val="24"/>
              </w:rPr>
              <w:t>l</w:t>
            </w:r>
            <w:r>
              <w:rPr>
                <w:color w:val="000009"/>
                <w:spacing w:val="1"/>
                <w:sz w:val="24"/>
                <w:szCs w:val="24"/>
              </w:rPr>
              <w:t>l</w:t>
            </w:r>
            <w:r>
              <w:rPr>
                <w:color w:val="000009"/>
                <w:sz w:val="24"/>
                <w:szCs w:val="24"/>
              </w:rPr>
              <w:t>ow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pacing w:val="2"/>
                <w:sz w:val="24"/>
                <w:szCs w:val="24"/>
              </w:rPr>
              <w:t>n</w:t>
            </w:r>
            <w:r>
              <w:rPr>
                <w:color w:val="000009"/>
                <w:spacing w:val="-1"/>
                <w:sz w:val="24"/>
                <w:szCs w:val="24"/>
              </w:rPr>
              <w:t>ce</w:t>
            </w:r>
            <w:r>
              <w:rPr>
                <w:color w:val="000009"/>
                <w:sz w:val="24"/>
                <w:szCs w:val="24"/>
              </w:rPr>
              <w:t xml:space="preserve">s as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t</w:t>
            </w:r>
          </w:p>
        </w:tc>
      </w:tr>
      <w:tr w:rsidR="00FD2B51">
        <w:trPr>
          <w:trHeight w:hRule="exact" w:val="924"/>
        </w:trPr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9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1.20</w:t>
            </w:r>
          </w:p>
        </w:tc>
        <w:tc>
          <w:tcPr>
            <w:tcW w:w="3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9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527" w:right="544" w:hanging="432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Oth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r </w:t>
            </w:r>
            <w:r>
              <w:rPr>
                <w:color w:val="000009"/>
                <w:spacing w:val="-2"/>
                <w:sz w:val="24"/>
                <w:szCs w:val="24"/>
              </w:rPr>
              <w:t>c</w:t>
            </w:r>
            <w:r>
              <w:rPr>
                <w:color w:val="000009"/>
                <w:sz w:val="24"/>
                <w:szCs w:val="24"/>
              </w:rPr>
              <w:t>usto</w:t>
            </w:r>
            <w:r>
              <w:rPr>
                <w:color w:val="000009"/>
                <w:spacing w:val="1"/>
                <w:sz w:val="24"/>
                <w:szCs w:val="24"/>
              </w:rPr>
              <w:t>m</w:t>
            </w:r>
            <w:r>
              <w:rPr>
                <w:color w:val="000009"/>
                <w:sz w:val="24"/>
                <w:szCs w:val="24"/>
              </w:rPr>
              <w:t>i</w:t>
            </w:r>
            <w:r>
              <w:rPr>
                <w:color w:val="000009"/>
                <w:spacing w:val="2"/>
                <w:sz w:val="24"/>
                <w:szCs w:val="24"/>
              </w:rPr>
              <w:t>z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 f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tu</w:t>
            </w:r>
            <w:r>
              <w:rPr>
                <w:color w:val="000009"/>
                <w:spacing w:val="2"/>
                <w:sz w:val="24"/>
                <w:szCs w:val="24"/>
              </w:rPr>
              <w:t>r</w:t>
            </w:r>
            <w:r>
              <w:rPr>
                <w:color w:val="000009"/>
                <w:spacing w:val="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s as r</w:t>
            </w:r>
            <w:r>
              <w:rPr>
                <w:color w:val="000009"/>
                <w:spacing w:val="-2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quir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</w:p>
        </w:tc>
        <w:tc>
          <w:tcPr>
            <w:tcW w:w="7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D2B51" w:rsidRDefault="00FD2B51">
            <w:pPr>
              <w:spacing w:before="9" w:line="260" w:lineRule="exact"/>
              <w:rPr>
                <w:sz w:val="26"/>
                <w:szCs w:val="26"/>
              </w:rPr>
            </w:pPr>
          </w:p>
          <w:p w:rsidR="00FD2B51" w:rsidRDefault="0037641A">
            <w:pPr>
              <w:ind w:left="95" w:right="855"/>
              <w:rPr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More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fe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tur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 xml:space="preserve">s </w:t>
            </w:r>
            <w:r>
              <w:rPr>
                <w:color w:val="000009"/>
                <w:spacing w:val="1"/>
                <w:sz w:val="24"/>
                <w:szCs w:val="24"/>
              </w:rPr>
              <w:t>c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n be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x</w:t>
            </w:r>
            <w:r>
              <w:rPr>
                <w:color w:val="000009"/>
                <w:sz w:val="24"/>
                <w:szCs w:val="24"/>
              </w:rPr>
              <w:t>plor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d</w:t>
            </w:r>
            <w:r>
              <w:rPr>
                <w:color w:val="000009"/>
                <w:spacing w:val="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b</w:t>
            </w:r>
            <w:r>
              <w:rPr>
                <w:color w:val="000009"/>
                <w:sz w:val="24"/>
                <w:szCs w:val="24"/>
              </w:rPr>
              <w:t>y</w:t>
            </w:r>
            <w:r>
              <w:rPr>
                <w:color w:val="000009"/>
                <w:spacing w:val="-5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ndi</w:t>
            </w:r>
            <w:r>
              <w:rPr>
                <w:color w:val="000009"/>
                <w:spacing w:val="3"/>
                <w:sz w:val="24"/>
                <w:szCs w:val="24"/>
              </w:rPr>
              <w:t>n</w:t>
            </w:r>
            <w:r>
              <w:rPr>
                <w:color w:val="000009"/>
                <w:sz w:val="24"/>
                <w:szCs w:val="24"/>
              </w:rPr>
              <w:t>g</w:t>
            </w:r>
            <w:r>
              <w:rPr>
                <w:color w:val="000009"/>
                <w:spacing w:val="-2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a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pacing w:val="1"/>
                <w:sz w:val="24"/>
                <w:szCs w:val="24"/>
              </w:rPr>
              <w:t>r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z w:val="24"/>
                <w:szCs w:val="24"/>
              </w:rPr>
              <w:t>qu</w:t>
            </w:r>
            <w:r>
              <w:rPr>
                <w:color w:val="000009"/>
                <w:spacing w:val="-1"/>
                <w:sz w:val="24"/>
                <w:szCs w:val="24"/>
              </w:rPr>
              <w:t>e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z w:val="24"/>
                <w:szCs w:val="24"/>
              </w:rPr>
              <w:t xml:space="preserve">t </w:t>
            </w:r>
            <w:r>
              <w:rPr>
                <w:color w:val="000009"/>
                <w:spacing w:val="1"/>
                <w:sz w:val="24"/>
                <w:szCs w:val="24"/>
              </w:rPr>
              <w:t>t</w:t>
            </w:r>
            <w:r>
              <w:rPr>
                <w:color w:val="000009"/>
                <w:sz w:val="24"/>
                <w:szCs w:val="24"/>
              </w:rPr>
              <w:t xml:space="preserve">o </w:t>
            </w:r>
            <w:hyperlink r:id="rId9">
              <w:r>
                <w:rPr>
                  <w:color w:val="0000FF"/>
                  <w:spacing w:val="-1"/>
                  <w:sz w:val="24"/>
                  <w:szCs w:val="24"/>
                  <w:u w:val="single" w:color="0000FF"/>
                </w:rPr>
                <w:t>c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to@te</w:t>
              </w:r>
              <w:r>
                <w:rPr>
                  <w:color w:val="0000FF"/>
                  <w:spacing w:val="-1"/>
                  <w:sz w:val="24"/>
                  <w:szCs w:val="24"/>
                  <w:u w:val="single" w:color="0000FF"/>
                </w:rPr>
                <w:t>c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hsa</w:t>
              </w:r>
              <w:r>
                <w:rPr>
                  <w:color w:val="0000FF"/>
                  <w:spacing w:val="1"/>
                  <w:sz w:val="24"/>
                  <w:szCs w:val="24"/>
                  <w:u w:val="single" w:color="0000FF"/>
                </w:rPr>
                <w:t>v</w:t>
              </w:r>
              <w:r>
                <w:rPr>
                  <w:color w:val="0000FF"/>
                  <w:spacing w:val="-1"/>
                  <w:sz w:val="24"/>
                  <w:szCs w:val="24"/>
                  <w:u w:val="single" w:color="0000FF"/>
                </w:rPr>
                <w:t>a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nn</w:t>
              </w:r>
              <w:r>
                <w:rPr>
                  <w:color w:val="0000FF"/>
                  <w:spacing w:val="-1"/>
                  <w:sz w:val="24"/>
                  <w:szCs w:val="24"/>
                  <w:u w:val="single" w:color="0000FF"/>
                </w:rPr>
                <w:t>a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.te</w:t>
              </w:r>
              <w:r>
                <w:rPr>
                  <w:color w:val="0000FF"/>
                  <w:spacing w:val="1"/>
                  <w:sz w:val="24"/>
                  <w:szCs w:val="24"/>
                  <w:u w:val="single" w:color="0000FF"/>
                </w:rPr>
                <w:t>c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hnolo</w:t>
              </w:r>
              <w:r>
                <w:rPr>
                  <w:color w:val="0000FF"/>
                  <w:spacing w:val="3"/>
                  <w:sz w:val="24"/>
                  <w:szCs w:val="24"/>
                  <w:u w:val="single" w:color="0000FF"/>
                </w:rPr>
                <w:t>g</w:t>
              </w:r>
              <w:r>
                <w:rPr>
                  <w:color w:val="0000FF"/>
                  <w:sz w:val="24"/>
                  <w:szCs w:val="24"/>
                  <w:u w:val="single" w:color="0000FF"/>
                </w:rPr>
                <w:t>y</w:t>
              </w:r>
              <w:r>
                <w:rPr>
                  <w:color w:val="0000FF"/>
                  <w:spacing w:val="-4"/>
                  <w:sz w:val="24"/>
                  <w:szCs w:val="24"/>
                </w:rPr>
                <w:t xml:space="preserve"> </w:t>
              </w:r>
              <w:r>
                <w:rPr>
                  <w:color w:val="000009"/>
                  <w:sz w:val="24"/>
                  <w:szCs w:val="24"/>
                </w:rPr>
                <w:t>f</w:t>
              </w:r>
            </w:hyperlink>
            <w:r>
              <w:rPr>
                <w:color w:val="000009"/>
                <w:spacing w:val="1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 mo</w:t>
            </w:r>
            <w:r>
              <w:rPr>
                <w:color w:val="000009"/>
                <w:spacing w:val="-1"/>
                <w:sz w:val="24"/>
                <w:szCs w:val="24"/>
              </w:rPr>
              <w:t>r</w:t>
            </w:r>
            <w:r>
              <w:rPr>
                <w:color w:val="000009"/>
                <w:sz w:val="24"/>
                <w:szCs w:val="24"/>
              </w:rPr>
              <w:t>e</w:t>
            </w:r>
            <w:r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>
              <w:rPr>
                <w:color w:val="000009"/>
                <w:sz w:val="24"/>
                <w:szCs w:val="24"/>
              </w:rPr>
              <w:t>inf</w:t>
            </w:r>
            <w:r>
              <w:rPr>
                <w:color w:val="000009"/>
                <w:spacing w:val="2"/>
                <w:sz w:val="24"/>
                <w:szCs w:val="24"/>
              </w:rPr>
              <w:t>o</w:t>
            </w:r>
            <w:r>
              <w:rPr>
                <w:color w:val="000009"/>
                <w:sz w:val="24"/>
                <w:szCs w:val="24"/>
              </w:rPr>
              <w:t>rm</w:t>
            </w:r>
            <w:r>
              <w:rPr>
                <w:color w:val="000009"/>
                <w:spacing w:val="-1"/>
                <w:sz w:val="24"/>
                <w:szCs w:val="24"/>
              </w:rPr>
              <w:t>a</w:t>
            </w:r>
            <w:r>
              <w:rPr>
                <w:color w:val="000009"/>
                <w:sz w:val="24"/>
                <w:szCs w:val="24"/>
              </w:rPr>
              <w:t>t</w:t>
            </w:r>
            <w:r>
              <w:rPr>
                <w:color w:val="000009"/>
                <w:spacing w:val="1"/>
                <w:sz w:val="24"/>
                <w:szCs w:val="24"/>
              </w:rPr>
              <w:t>i</w:t>
            </w:r>
            <w:r>
              <w:rPr>
                <w:color w:val="000009"/>
                <w:sz w:val="24"/>
                <w:szCs w:val="24"/>
              </w:rPr>
              <w:t xml:space="preserve">on on the </w:t>
            </w:r>
            <w:r>
              <w:rPr>
                <w:color w:val="000009"/>
                <w:spacing w:val="2"/>
                <w:sz w:val="24"/>
                <w:szCs w:val="24"/>
              </w:rPr>
              <w:t>s</w:t>
            </w:r>
            <w:r>
              <w:rPr>
                <w:color w:val="000009"/>
                <w:spacing w:val="-5"/>
                <w:sz w:val="24"/>
                <w:szCs w:val="24"/>
              </w:rPr>
              <w:t>y</w:t>
            </w:r>
            <w:r>
              <w:rPr>
                <w:color w:val="000009"/>
                <w:sz w:val="24"/>
                <w:szCs w:val="24"/>
              </w:rPr>
              <w:t>stem</w:t>
            </w:r>
          </w:p>
        </w:tc>
      </w:tr>
    </w:tbl>
    <w:p w:rsidR="007240C8" w:rsidRPr="007240C8" w:rsidRDefault="007240C8" w:rsidP="007240C8">
      <w:pPr>
        <w:shd w:val="clear" w:color="auto" w:fill="FFFFFF"/>
        <w:spacing w:line="396" w:lineRule="atLeast"/>
        <w:ind w:left="345"/>
        <w:textAlignment w:val="baseline"/>
        <w:rPr>
          <w:b/>
          <w:color w:val="000009"/>
          <w:spacing w:val="2"/>
          <w:sz w:val="24"/>
          <w:szCs w:val="24"/>
        </w:rPr>
      </w:pPr>
      <w:bookmarkStart w:id="0" w:name="_GoBack"/>
      <w:r w:rsidRPr="007240C8">
        <w:rPr>
          <w:b/>
          <w:color w:val="000009"/>
          <w:spacing w:val="2"/>
          <w:sz w:val="24"/>
          <w:szCs w:val="24"/>
        </w:rPr>
        <w:t>OTHER FEATURES</w:t>
      </w:r>
    </w:p>
    <w:bookmarkEnd w:id="0"/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Define your own earnings and deductions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Handles Loans, Savings and SACCO deductions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Real time tax calculations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Monthly NSSF, NHIF &amp; PAYE returns uploading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 xml:space="preserve">Direct email for </w:t>
      </w:r>
      <w:proofErr w:type="spellStart"/>
      <w:r w:rsidRPr="007240C8">
        <w:rPr>
          <w:color w:val="000009"/>
          <w:spacing w:val="2"/>
          <w:sz w:val="24"/>
          <w:szCs w:val="24"/>
        </w:rPr>
        <w:t>Payslips</w:t>
      </w:r>
      <w:proofErr w:type="spellEnd"/>
      <w:r w:rsidRPr="007240C8">
        <w:rPr>
          <w:color w:val="000009"/>
          <w:spacing w:val="2"/>
          <w:sz w:val="24"/>
          <w:szCs w:val="24"/>
        </w:rPr>
        <w:t xml:space="preserve"> and P9a forms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Handle both Permanent and casual staff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Net to gross calculation and posting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Monthly and/or weekly payroll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Importation of earnings from excel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Multi-currency postings and reporting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Timesheet posting with project allocation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Gratuity tax calculator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lastRenderedPageBreak/>
        <w:t>Company payroll and totals</w:t>
      </w:r>
      <w:r w:rsidRPr="007240C8">
        <w:rPr>
          <w:color w:val="000009"/>
          <w:spacing w:val="2"/>
          <w:sz w:val="24"/>
          <w:szCs w:val="24"/>
        </w:rPr>
        <w:br/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Listings for all earnings/deductions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Bank transfer reports and export files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Custom report generator</w:t>
      </w:r>
    </w:p>
    <w:p w:rsidR="007240C8" w:rsidRPr="007240C8" w:rsidRDefault="007240C8" w:rsidP="007240C8">
      <w:pPr>
        <w:numPr>
          <w:ilvl w:val="0"/>
          <w:numId w:val="2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Variance report with user ID and time</w:t>
      </w:r>
    </w:p>
    <w:p w:rsidR="007240C8" w:rsidRPr="007240C8" w:rsidRDefault="007240C8" w:rsidP="007240C8">
      <w:pPr>
        <w:shd w:val="clear" w:color="auto" w:fill="FFFFFF"/>
        <w:spacing w:line="396" w:lineRule="atLeast"/>
        <w:textAlignment w:val="baseline"/>
        <w:rPr>
          <w:color w:val="000009"/>
          <w:spacing w:val="2"/>
          <w:sz w:val="24"/>
          <w:szCs w:val="24"/>
        </w:rPr>
      </w:pPr>
    </w:p>
    <w:p w:rsidR="007240C8" w:rsidRPr="007240C8" w:rsidRDefault="007240C8" w:rsidP="007240C8">
      <w:pPr>
        <w:shd w:val="clear" w:color="auto" w:fill="FFFFFF"/>
        <w:spacing w:line="396" w:lineRule="atLeast"/>
        <w:textAlignment w:val="baseline"/>
        <w:rPr>
          <w:b/>
          <w:color w:val="000009"/>
          <w:spacing w:val="2"/>
          <w:sz w:val="24"/>
          <w:szCs w:val="24"/>
        </w:rPr>
      </w:pPr>
      <w:r w:rsidRPr="007240C8">
        <w:rPr>
          <w:b/>
          <w:color w:val="000009"/>
          <w:spacing w:val="2"/>
          <w:sz w:val="24"/>
          <w:szCs w:val="24"/>
        </w:rPr>
        <w:t>HR module</w:t>
      </w:r>
      <w:r w:rsidRPr="007240C8">
        <w:rPr>
          <w:b/>
          <w:color w:val="000009"/>
          <w:spacing w:val="2"/>
          <w:sz w:val="24"/>
          <w:szCs w:val="24"/>
        </w:rPr>
        <w:br/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Recruitment module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Probation and contracts tracking</w:t>
      </w:r>
      <w:r w:rsidRPr="007240C8">
        <w:rPr>
          <w:color w:val="000009"/>
          <w:spacing w:val="2"/>
          <w:sz w:val="24"/>
          <w:szCs w:val="24"/>
        </w:rPr>
        <w:br/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Leave maintenance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Appraisals management</w:t>
      </w:r>
      <w:r w:rsidRPr="007240C8">
        <w:rPr>
          <w:color w:val="000009"/>
          <w:spacing w:val="2"/>
          <w:sz w:val="24"/>
          <w:szCs w:val="24"/>
        </w:rPr>
        <w:br/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Disciplinary records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Employment history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Education and skills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Document linking</w:t>
      </w:r>
    </w:p>
    <w:p w:rsidR="007240C8" w:rsidRPr="007240C8" w:rsidRDefault="007240C8" w:rsidP="007240C8">
      <w:pPr>
        <w:numPr>
          <w:ilvl w:val="0"/>
          <w:numId w:val="3"/>
        </w:numPr>
        <w:shd w:val="clear" w:color="auto" w:fill="FFFFFF"/>
        <w:spacing w:line="396" w:lineRule="atLeast"/>
        <w:ind w:left="345" w:firstLine="0"/>
        <w:textAlignment w:val="baseline"/>
        <w:rPr>
          <w:color w:val="000009"/>
          <w:spacing w:val="2"/>
          <w:sz w:val="24"/>
          <w:szCs w:val="24"/>
        </w:rPr>
      </w:pPr>
      <w:r w:rsidRPr="007240C8">
        <w:rPr>
          <w:color w:val="000009"/>
          <w:spacing w:val="2"/>
          <w:sz w:val="24"/>
          <w:szCs w:val="24"/>
        </w:rPr>
        <w:t>Reminders with user defined intervals</w:t>
      </w:r>
    </w:p>
    <w:p w:rsidR="0037641A" w:rsidRDefault="0037641A"/>
    <w:sectPr w:rsidR="0037641A">
      <w:pgSz w:w="12240" w:h="15840"/>
      <w:pgMar w:top="1580" w:right="280" w:bottom="280" w:left="30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1A" w:rsidRDefault="0037641A">
      <w:r>
        <w:separator/>
      </w:r>
    </w:p>
  </w:endnote>
  <w:endnote w:type="continuationSeparator" w:id="0">
    <w:p w:rsidR="0037641A" w:rsidRDefault="0037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1A" w:rsidRDefault="0037641A">
      <w:r>
        <w:separator/>
      </w:r>
    </w:p>
  </w:footnote>
  <w:footnote w:type="continuationSeparator" w:id="0">
    <w:p w:rsidR="0037641A" w:rsidRDefault="0037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51" w:rsidRDefault="0037641A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18pt;width:116.65pt;height:68.85pt;z-index:-25165977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4.05pt;margin-top:76pt;width:134.65pt;height:14pt;z-index:-251658752;mso-position-horizontal-relative:page;mso-position-vertical-relative:page" filled="f" stroked="f">
          <v:textbox inset="0,0,0,0">
            <w:txbxContent>
              <w:p w:rsidR="00FD2B51" w:rsidRDefault="003764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b/>
                    <w:color w:val="000009"/>
                    <w:sz w:val="24"/>
                    <w:szCs w:val="24"/>
                  </w:rPr>
                  <w:t>HR</w:t>
                </w:r>
                <w:r>
                  <w:rPr>
                    <w:b/>
                    <w:color w:val="000009"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color w:val="000009"/>
                    <w:sz w:val="24"/>
                    <w:szCs w:val="24"/>
                  </w:rPr>
                  <w:t>IS</w:t>
                </w:r>
                <w:r>
                  <w:rPr>
                    <w:b/>
                    <w:color w:val="000009"/>
                    <w:spacing w:val="1"/>
                    <w:sz w:val="24"/>
                    <w:szCs w:val="24"/>
                  </w:rPr>
                  <w:t xml:space="preserve"> S</w:t>
                </w:r>
                <w:r>
                  <w:rPr>
                    <w:b/>
                    <w:color w:val="000009"/>
                    <w:sz w:val="24"/>
                    <w:szCs w:val="24"/>
                  </w:rPr>
                  <w:t>YS</w:t>
                </w:r>
                <w:r>
                  <w:rPr>
                    <w:b/>
                    <w:color w:val="000009"/>
                    <w:spacing w:val="1"/>
                    <w:sz w:val="24"/>
                    <w:szCs w:val="24"/>
                  </w:rPr>
                  <w:t>T</w:t>
                </w:r>
                <w:r>
                  <w:rPr>
                    <w:b/>
                    <w:color w:val="000009"/>
                    <w:spacing w:val="-2"/>
                    <w:sz w:val="24"/>
                    <w:szCs w:val="24"/>
                  </w:rPr>
                  <w:t>E</w:t>
                </w:r>
                <w:r>
                  <w:rPr>
                    <w:b/>
                    <w:color w:val="000009"/>
                    <w:sz w:val="24"/>
                    <w:szCs w:val="24"/>
                  </w:rPr>
                  <w:t>M</w:t>
                </w:r>
                <w:r>
                  <w:rPr>
                    <w:b/>
                    <w:color w:val="000009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  <w:szCs w:val="24"/>
                  </w:rPr>
                  <w:t>BRIEF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4pt;margin-top:76pt;width:56.7pt;height:14pt;z-index:-251657728;mso-position-horizontal-relative:page;mso-position-vertical-relative:page" filled="f" stroked="f">
          <v:textbox inset="0,0,0,0">
            <w:txbxContent>
              <w:p w:rsidR="00FD2B51" w:rsidRDefault="0037641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color w:val="000009"/>
                    <w:sz w:val="24"/>
                    <w:szCs w:val="24"/>
                  </w:rPr>
                  <w:t>20/01</w:t>
                </w:r>
                <w:r>
                  <w:rPr>
                    <w:color w:val="000009"/>
                    <w:spacing w:val="1"/>
                    <w:sz w:val="24"/>
                    <w:szCs w:val="24"/>
                  </w:rPr>
                  <w:t>/</w:t>
                </w:r>
                <w:r>
                  <w:rPr>
                    <w:color w:val="000009"/>
                    <w:sz w:val="24"/>
                    <w:szCs w:val="24"/>
                  </w:rPr>
                  <w:t>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25E"/>
    <w:multiLevelType w:val="multilevel"/>
    <w:tmpl w:val="C56E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F854D5A"/>
    <w:multiLevelType w:val="multilevel"/>
    <w:tmpl w:val="5FFE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661A03"/>
    <w:multiLevelType w:val="multilevel"/>
    <w:tmpl w:val="2A32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2B51"/>
    <w:rsid w:val="0037641A"/>
    <w:rsid w:val="007240C8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40C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240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240C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240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to@techsavanna.technolog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1065</Words>
  <Characters>6072</Characters>
  <Application>Microsoft Office Word</Application>
  <DocSecurity>0</DocSecurity>
  <Lines>50</Lines>
  <Paragraphs>14</Paragraphs>
  <ScaleCrop>false</ScaleCrop>
  <Company>HP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FGS BIOMETRIC REG. 1</cp:lastModifiedBy>
  <cp:revision>2</cp:revision>
  <dcterms:created xsi:type="dcterms:W3CDTF">2019-05-30T12:29:00Z</dcterms:created>
  <dcterms:modified xsi:type="dcterms:W3CDTF">2019-05-30T12:30:00Z</dcterms:modified>
</cp:coreProperties>
</file>