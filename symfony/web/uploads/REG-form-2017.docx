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4062" w:right="-21"/>
      </w:pPr>
      <w:r>
        <w:pict>
          <v:shape type="#_x0000_t75" style="position:absolute;margin-left:54.4pt;margin-top:43.2pt;width:49.25pt;height:57.6pt;mso-position-horizontal-relative:page;mso-position-vertical-relative:page;z-index:-633">
            <v:imagedata o:title="" r:id="rId4"/>
          </v:shape>
        </w:pic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mon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Club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Pl</w:t>
      </w:r>
      <w:r>
        <w:rPr>
          <w:rFonts w:cs="Arial" w:hAnsi="Arial" w:eastAsia="Arial" w:ascii="Arial"/>
          <w:b/>
          <w:spacing w:val="4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6"/>
          <w:w w:val="100"/>
          <w:sz w:val="24"/>
          <w:szCs w:val="24"/>
        </w:rPr>
        <w:t>y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tration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Cel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ati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b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50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y</w:t>
      </w:r>
      <w:r>
        <w:rPr>
          <w:rFonts w:cs="Arial" w:hAnsi="Arial" w:eastAsia="Arial" w:ascii="Arial"/>
          <w:b/>
          <w:spacing w:val="-1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spacing w:val="2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spacing w:val="-1"/>
          <w:w w:val="99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right="1134"/>
      </w:pPr>
      <w:r>
        <w:rPr>
          <w:rFonts w:cs="Arial" w:hAnsi="Arial" w:eastAsia="Arial" w:ascii="Arial"/>
          <w:spacing w:val="-2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il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(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)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6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l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m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onte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oc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c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C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l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u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b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g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i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t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P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O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B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ox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#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2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6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7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5"/>
        <w:sectPr>
          <w:pgSz w:w="12240" w:h="15840"/>
          <w:pgMar w:top="760" w:bottom="280" w:left="860" w:right="0"/>
          <w:cols w:num="2" w:equalWidth="off">
            <w:col w:w="6510" w:space="1343"/>
            <w:col w:w="3527"/>
          </w:cols>
        </w:sectPr>
      </w:pPr>
      <w:r>
        <w:pict>
          <v:shape type="#_x0000_t202" style="position:absolute;margin-left:427.95pt;margin-top:-31.3861pt;width:136.8pt;height:50.4pt;mso-position-horizontal-relative:page;mso-position-vertical-relative:paragraph;z-index:-635" filled="f" stroked="f">
            <v:textbox inset="0,0,0,0">
              <w:txbxContent>
                <w:p>
                  <w:pPr>
                    <w:rPr>
                      <w:sz w:val="11"/>
                      <w:szCs w:val="11"/>
                    </w:rPr>
                    <w:jc w:val="left"/>
                    <w:spacing w:before="9" w:lineRule="exact" w:line="100"/>
                  </w:pPr>
                  <w:r>
                    <w:rPr>
                      <w:sz w:val="11"/>
                      <w:szCs w:val="11"/>
                    </w:rPr>
                  </w:r>
                </w:p>
                <w:p>
                  <w:pPr>
                    <w:rPr>
                      <w:rFonts w:cs="Arial" w:hAnsi="Arial" w:eastAsia="Arial" w:ascii="Arial"/>
                      <w:sz w:val="16"/>
                      <w:szCs w:val="16"/>
                    </w:rPr>
                    <w:jc w:val="left"/>
                    <w:ind w:left="195" w:right="148"/>
                  </w:pPr>
                  <w:r>
                    <w:rPr>
                      <w:rFonts w:cs="Arial" w:hAnsi="Arial" w:eastAsia="Arial" w:ascii="Arial"/>
                      <w:color w:val="FFFFFF"/>
                      <w:spacing w:val="-2"/>
                      <w:w w:val="100"/>
                      <w:sz w:val="16"/>
                      <w:szCs w:val="16"/>
                    </w:rPr>
                    <w:t>M</w:t>
                  </w:r>
                  <w:r>
                    <w:rPr>
                      <w:rFonts w:cs="Arial" w:hAnsi="Arial" w:eastAsia="Arial" w:ascii="Arial"/>
                      <w:color w:val="FFFFFF"/>
                      <w:spacing w:val="-1"/>
                      <w:w w:val="100"/>
                      <w:sz w:val="16"/>
                      <w:szCs w:val="16"/>
                    </w:rPr>
                    <w:t>a</w:t>
                  </w:r>
                  <w:r>
                    <w:rPr>
                      <w:rFonts w:cs="Arial" w:hAnsi="Arial" w:eastAsia="Arial" w:ascii="Arial"/>
                      <w:color w:val="FFFFFF"/>
                      <w:spacing w:val="0"/>
                      <w:w w:val="100"/>
                      <w:sz w:val="16"/>
                      <w:szCs w:val="16"/>
                    </w:rPr>
                    <w:t>il</w:t>
                  </w:r>
                  <w:r>
                    <w:rPr>
                      <w:rFonts w:cs="Arial" w:hAnsi="Arial" w:eastAsia="Arial" w:ascii="Arial"/>
                      <w:color w:val="FFFFFF"/>
                      <w:spacing w:val="2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cs="Arial" w:hAnsi="Arial" w:eastAsia="Arial" w:ascii="Arial"/>
                      <w:color w:val="FFFFFF"/>
                      <w:spacing w:val="1"/>
                      <w:w w:val="100"/>
                      <w:sz w:val="16"/>
                      <w:szCs w:val="16"/>
                    </w:rPr>
                    <w:t>c</w:t>
                  </w:r>
                  <w:r>
                    <w:rPr>
                      <w:rFonts w:cs="Arial" w:hAnsi="Arial" w:eastAsia="Arial" w:ascii="Arial"/>
                      <w:color w:val="FFFFFF"/>
                      <w:spacing w:val="-3"/>
                      <w:w w:val="100"/>
                      <w:sz w:val="16"/>
                      <w:szCs w:val="16"/>
                    </w:rPr>
                    <w:t>o</w:t>
                  </w:r>
                  <w:r>
                    <w:rPr>
                      <w:rFonts w:cs="Arial" w:hAnsi="Arial" w:eastAsia="Arial" w:ascii="Arial"/>
                      <w:color w:val="FFFFFF"/>
                      <w:spacing w:val="3"/>
                      <w:w w:val="100"/>
                      <w:sz w:val="16"/>
                      <w:szCs w:val="16"/>
                    </w:rPr>
                    <w:t>m</w:t>
                  </w:r>
                  <w:r>
                    <w:rPr>
                      <w:rFonts w:cs="Arial" w:hAnsi="Arial" w:eastAsia="Arial" w:ascii="Arial"/>
                      <w:color w:val="FFFFFF"/>
                      <w:spacing w:val="-1"/>
                      <w:w w:val="100"/>
                      <w:sz w:val="16"/>
                      <w:szCs w:val="16"/>
                    </w:rPr>
                    <w:t>p</w:t>
                  </w:r>
                  <w:r>
                    <w:rPr>
                      <w:rFonts w:cs="Arial" w:hAnsi="Arial" w:eastAsia="Arial" w:ascii="Arial"/>
                      <w:color w:val="FFFFFF"/>
                      <w:spacing w:val="0"/>
                      <w:w w:val="100"/>
                      <w:sz w:val="16"/>
                      <w:szCs w:val="16"/>
                    </w:rPr>
                    <w:t>l</w:t>
                  </w:r>
                  <w:r>
                    <w:rPr>
                      <w:rFonts w:cs="Arial" w:hAnsi="Arial" w:eastAsia="Arial" w:ascii="Arial"/>
                      <w:color w:val="FFFFFF"/>
                      <w:spacing w:val="-3"/>
                      <w:w w:val="100"/>
                      <w:sz w:val="16"/>
                      <w:szCs w:val="16"/>
                    </w:rPr>
                    <w:t>e</w:t>
                  </w:r>
                  <w:r>
                    <w:rPr>
                      <w:rFonts w:cs="Arial" w:hAnsi="Arial" w:eastAsia="Arial" w:ascii="Arial"/>
                      <w:color w:val="FFFFFF"/>
                      <w:spacing w:val="1"/>
                      <w:w w:val="100"/>
                      <w:sz w:val="16"/>
                      <w:szCs w:val="16"/>
                    </w:rPr>
                    <w:t>t</w:t>
                  </w:r>
                  <w:r>
                    <w:rPr>
                      <w:rFonts w:cs="Arial" w:hAnsi="Arial" w:eastAsia="Arial" w:ascii="Arial"/>
                      <w:color w:val="FFFFFF"/>
                      <w:spacing w:val="-1"/>
                      <w:w w:val="100"/>
                      <w:sz w:val="16"/>
                      <w:szCs w:val="16"/>
                    </w:rPr>
                    <w:t>e</w:t>
                  </w:r>
                  <w:r>
                    <w:rPr>
                      <w:rFonts w:cs="Arial" w:hAnsi="Arial" w:eastAsia="Arial" w:ascii="Arial"/>
                      <w:color w:val="FFFFFF"/>
                      <w:spacing w:val="0"/>
                      <w:w w:val="100"/>
                      <w:sz w:val="16"/>
                      <w:szCs w:val="16"/>
                    </w:rPr>
                    <w:t>d</w:t>
                  </w:r>
                  <w:r>
                    <w:rPr>
                      <w:rFonts w:cs="Arial" w:hAnsi="Arial" w:eastAsia="Arial" w:ascii="Arial"/>
                      <w:color w:val="FFFFFF"/>
                      <w:spacing w:val="-2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cs="Arial" w:hAnsi="Arial" w:eastAsia="Arial" w:ascii="Arial"/>
                      <w:color w:val="FFFFFF"/>
                      <w:spacing w:val="1"/>
                      <w:w w:val="100"/>
                      <w:sz w:val="16"/>
                      <w:szCs w:val="16"/>
                    </w:rPr>
                    <w:t>f</w:t>
                  </w:r>
                  <w:r>
                    <w:rPr>
                      <w:rFonts w:cs="Arial" w:hAnsi="Arial" w:eastAsia="Arial" w:ascii="Arial"/>
                      <w:color w:val="FFFFFF"/>
                      <w:spacing w:val="-3"/>
                      <w:w w:val="100"/>
                      <w:sz w:val="16"/>
                      <w:szCs w:val="16"/>
                    </w:rPr>
                    <w:t>o</w:t>
                  </w:r>
                  <w:r>
                    <w:rPr>
                      <w:rFonts w:cs="Arial" w:hAnsi="Arial" w:eastAsia="Arial" w:ascii="Arial"/>
                      <w:color w:val="FFFFFF"/>
                      <w:spacing w:val="3"/>
                      <w:w w:val="100"/>
                      <w:sz w:val="16"/>
                      <w:szCs w:val="16"/>
                    </w:rPr>
                    <w:t>m</w:t>
                  </w:r>
                  <w:r>
                    <w:rPr>
                      <w:rFonts w:cs="Arial" w:hAnsi="Arial" w:eastAsia="Arial" w:ascii="Arial"/>
                      <w:color w:val="FFFFFF"/>
                      <w:spacing w:val="-1"/>
                      <w:w w:val="100"/>
                      <w:sz w:val="16"/>
                      <w:szCs w:val="16"/>
                    </w:rPr>
                    <w:t>(</w:t>
                  </w:r>
                  <w:r>
                    <w:rPr>
                      <w:rFonts w:cs="Arial" w:hAnsi="Arial" w:eastAsia="Arial" w:ascii="Arial"/>
                      <w:color w:val="FFFFFF"/>
                      <w:spacing w:val="1"/>
                      <w:w w:val="100"/>
                      <w:sz w:val="16"/>
                      <w:szCs w:val="16"/>
                    </w:rPr>
                    <w:t>s</w:t>
                  </w:r>
                  <w:r>
                    <w:rPr>
                      <w:rFonts w:cs="Arial" w:hAnsi="Arial" w:eastAsia="Arial" w:ascii="Arial"/>
                      <w:color w:val="FFFFFF"/>
                      <w:spacing w:val="0"/>
                      <w:w w:val="100"/>
                      <w:sz w:val="16"/>
                      <w:szCs w:val="16"/>
                    </w:rPr>
                    <w:t>)</w:t>
                  </w:r>
                  <w:r>
                    <w:rPr>
                      <w:rFonts w:cs="Arial" w:hAnsi="Arial" w:eastAsia="Arial" w:ascii="Arial"/>
                      <w:color w:val="FFFFFF"/>
                      <w:spacing w:val="-2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cs="Arial" w:hAnsi="Arial" w:eastAsia="Arial" w:ascii="Arial"/>
                      <w:color w:val="FFFFFF"/>
                      <w:spacing w:val="1"/>
                      <w:w w:val="100"/>
                      <w:sz w:val="16"/>
                      <w:szCs w:val="16"/>
                    </w:rPr>
                    <w:t>t</w:t>
                  </w:r>
                  <w:r>
                    <w:rPr>
                      <w:rFonts w:cs="Arial" w:hAnsi="Arial" w:eastAsia="Arial" w:ascii="Arial"/>
                      <w:color w:val="FFFFFF"/>
                      <w:spacing w:val="-3"/>
                      <w:w w:val="100"/>
                      <w:sz w:val="16"/>
                      <w:szCs w:val="16"/>
                    </w:rPr>
                    <w:t>o</w:t>
                  </w:r>
                  <w:r>
                    <w:rPr>
                      <w:rFonts w:cs="Arial" w:hAnsi="Arial" w:eastAsia="Arial" w:ascii="Arial"/>
                      <w:color w:val="FFFFFF"/>
                      <w:spacing w:val="0"/>
                      <w:w w:val="100"/>
                      <w:sz w:val="16"/>
                      <w:szCs w:val="16"/>
                    </w:rPr>
                    <w:t>:</w:t>
                  </w:r>
                  <w:r>
                    <w:rPr>
                      <w:rFonts w:cs="Arial" w:hAnsi="Arial" w:eastAsia="Arial" w:ascii="Arial"/>
                      <w:color w:val="FFFFFF"/>
                      <w:spacing w:val="0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-6"/>
                      <w:w w:val="100"/>
                      <w:sz w:val="16"/>
                      <w:szCs w:val="16"/>
                    </w:rPr>
                    <w:t>A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1"/>
                      <w:w w:val="100"/>
                      <w:sz w:val="16"/>
                      <w:szCs w:val="16"/>
                    </w:rPr>
                    <w:t>l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1"/>
                      <w:w w:val="100"/>
                      <w:sz w:val="16"/>
                      <w:szCs w:val="16"/>
                    </w:rPr>
                    <w:t>m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0"/>
                      <w:w w:val="100"/>
                      <w:sz w:val="16"/>
                      <w:szCs w:val="16"/>
                    </w:rPr>
                    <w:t>onte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0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1"/>
                      <w:w w:val="100"/>
                      <w:sz w:val="16"/>
                      <w:szCs w:val="16"/>
                    </w:rPr>
                    <w:t>S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0"/>
                      <w:w w:val="100"/>
                      <w:sz w:val="16"/>
                      <w:szCs w:val="16"/>
                    </w:rPr>
                    <w:t>oc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-1"/>
                      <w:w w:val="100"/>
                      <w:sz w:val="16"/>
                      <w:szCs w:val="16"/>
                    </w:rPr>
                    <w:t>c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-1"/>
                      <w:w w:val="100"/>
                      <w:sz w:val="16"/>
                      <w:szCs w:val="16"/>
                    </w:rPr>
                    <w:t>e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0"/>
                      <w:w w:val="100"/>
                      <w:sz w:val="16"/>
                      <w:szCs w:val="16"/>
                    </w:rPr>
                    <w:t>r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1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-1"/>
                      <w:w w:val="100"/>
                      <w:sz w:val="16"/>
                      <w:szCs w:val="16"/>
                    </w:rPr>
                    <w:t>C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1"/>
                      <w:w w:val="100"/>
                      <w:sz w:val="16"/>
                      <w:szCs w:val="16"/>
                    </w:rPr>
                    <w:t>l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-2"/>
                      <w:w w:val="100"/>
                      <w:sz w:val="16"/>
                      <w:szCs w:val="16"/>
                    </w:rPr>
                    <w:t>u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0"/>
                      <w:w w:val="100"/>
                      <w:sz w:val="16"/>
                      <w:szCs w:val="16"/>
                    </w:rPr>
                    <w:t>b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1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-1"/>
                      <w:w w:val="100"/>
                      <w:sz w:val="16"/>
                      <w:szCs w:val="16"/>
                    </w:rPr>
                    <w:t>R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-1"/>
                      <w:w w:val="100"/>
                      <w:sz w:val="16"/>
                      <w:szCs w:val="16"/>
                    </w:rPr>
                    <w:t>e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-2"/>
                      <w:w w:val="100"/>
                      <w:sz w:val="16"/>
                      <w:szCs w:val="16"/>
                    </w:rPr>
                    <w:t>g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1"/>
                      <w:w w:val="100"/>
                      <w:sz w:val="16"/>
                      <w:szCs w:val="16"/>
                    </w:rPr>
                    <w:t>i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-1"/>
                      <w:w w:val="100"/>
                      <w:sz w:val="16"/>
                      <w:szCs w:val="16"/>
                    </w:rPr>
                    <w:t>s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-1"/>
                      <w:w w:val="100"/>
                      <w:sz w:val="16"/>
                      <w:szCs w:val="16"/>
                    </w:rPr>
                    <w:t>t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0"/>
                      <w:w w:val="100"/>
                      <w:sz w:val="16"/>
                      <w:szCs w:val="16"/>
                    </w:rPr>
                    <w:t>r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-1"/>
                      <w:w w:val="100"/>
                      <w:sz w:val="16"/>
                      <w:szCs w:val="16"/>
                    </w:rPr>
                    <w:t>a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0"/>
                      <w:w w:val="100"/>
                      <w:sz w:val="16"/>
                      <w:szCs w:val="16"/>
                    </w:rPr>
                    <w:t>r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0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1"/>
                      <w:w w:val="100"/>
                      <w:sz w:val="16"/>
                      <w:szCs w:val="16"/>
                    </w:rPr>
                    <w:t>P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0"/>
                      <w:w w:val="100"/>
                      <w:sz w:val="16"/>
                      <w:szCs w:val="16"/>
                    </w:rPr>
                    <w:t>O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1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-1"/>
                      <w:w w:val="100"/>
                      <w:sz w:val="16"/>
                      <w:szCs w:val="16"/>
                    </w:rPr>
                    <w:t>B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0"/>
                      <w:w w:val="100"/>
                      <w:sz w:val="16"/>
                      <w:szCs w:val="16"/>
                    </w:rPr>
                    <w:t>ox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-2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0"/>
                      <w:w w:val="100"/>
                      <w:sz w:val="16"/>
                      <w:szCs w:val="16"/>
                    </w:rPr>
                    <w:t>#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1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-1"/>
                      <w:w w:val="100"/>
                      <w:sz w:val="16"/>
                      <w:szCs w:val="16"/>
                    </w:rPr>
                    <w:t>2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-1"/>
                      <w:w w:val="100"/>
                      <w:sz w:val="16"/>
                      <w:szCs w:val="16"/>
                    </w:rPr>
                    <w:t>6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0"/>
                      <w:w w:val="100"/>
                      <w:sz w:val="16"/>
                      <w:szCs w:val="16"/>
                    </w:rPr>
                    <w:t>7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cs="Arial" w:hAnsi="Arial" w:eastAsia="Arial" w:ascii="Arial"/>
                      <w:sz w:val="16"/>
                      <w:szCs w:val="16"/>
                    </w:rPr>
                    <w:jc w:val="left"/>
                    <w:spacing w:before="5"/>
                    <w:ind w:left="195"/>
                  </w:pPr>
                  <w:r>
                    <w:rPr>
                      <w:rFonts w:cs="Arial" w:hAnsi="Arial" w:eastAsia="Arial" w:ascii="Arial"/>
                      <w:b/>
                      <w:color w:val="FFFFFF"/>
                      <w:spacing w:val="-6"/>
                      <w:w w:val="100"/>
                      <w:sz w:val="16"/>
                      <w:szCs w:val="16"/>
                    </w:rPr>
                    <w:t>A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1"/>
                      <w:w w:val="100"/>
                      <w:sz w:val="16"/>
                      <w:szCs w:val="16"/>
                    </w:rPr>
                    <w:t>l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1"/>
                      <w:w w:val="100"/>
                      <w:sz w:val="16"/>
                      <w:szCs w:val="16"/>
                    </w:rPr>
                    <w:t>m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0"/>
                      <w:w w:val="100"/>
                      <w:sz w:val="16"/>
                      <w:szCs w:val="16"/>
                    </w:rPr>
                    <w:t>ont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-1"/>
                      <w:w w:val="100"/>
                      <w:sz w:val="16"/>
                      <w:szCs w:val="16"/>
                    </w:rPr>
                    <w:t>e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0"/>
                      <w:w w:val="100"/>
                      <w:sz w:val="16"/>
                      <w:szCs w:val="16"/>
                    </w:rPr>
                    <w:t>,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2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0"/>
                      <w:w w:val="100"/>
                      <w:sz w:val="16"/>
                      <w:szCs w:val="16"/>
                    </w:rPr>
                    <w:t>ON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0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-1"/>
                      <w:w w:val="100"/>
                      <w:sz w:val="16"/>
                      <w:szCs w:val="16"/>
                    </w:rPr>
                    <w:t>K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2"/>
                      <w:w w:val="100"/>
                      <w:sz w:val="16"/>
                      <w:szCs w:val="16"/>
                    </w:rPr>
                    <w:t>0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0"/>
                      <w:w w:val="100"/>
                      <w:sz w:val="16"/>
                      <w:szCs w:val="16"/>
                    </w:rPr>
                    <w:t>A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-7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4"/>
                      <w:w w:val="100"/>
                      <w:sz w:val="16"/>
                      <w:szCs w:val="16"/>
                    </w:rPr>
                    <w:t>1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-6"/>
                      <w:w w:val="100"/>
                      <w:sz w:val="16"/>
                      <w:szCs w:val="16"/>
                    </w:rPr>
                    <w:t>A</w:t>
                  </w:r>
                  <w:r>
                    <w:rPr>
                      <w:rFonts w:cs="Arial" w:hAnsi="Arial" w:eastAsia="Arial" w:ascii="Arial"/>
                      <w:b/>
                      <w:color w:val="FFFFFF"/>
                      <w:spacing w:val="0"/>
                      <w:w w:val="100"/>
                      <w:sz w:val="16"/>
                      <w:szCs w:val="16"/>
                    </w:rPr>
                    <w:t>0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pict>
          <v:group style="position:absolute;margin-left:427.575pt;margin-top:-31.7611pt;width:139.825pt;height:53.425pt;mso-position-horizontal-relative:page;mso-position-vertical-relative:paragraph;z-index:-632" coordorigin="8552,-635" coordsize="2797,1068">
            <v:shape style="position:absolute;left:8602;top:-585;width:2736;height:1008" coordorigin="8602,-585" coordsize="2736,1008" path="m8602,423l11338,423,11338,-585,8602,-585,8602,423xe" filled="t" fillcolor="#000000" stroked="f">
              <v:path arrowok="t"/>
              <v:fill/>
            </v:shape>
            <v:shape style="position:absolute;left:8602;top:-585;width:2736;height:1008" coordorigin="8602,-585" coordsize="2736,1008" path="m8602,423l11338,423,11338,-585,8602,-585,8602,423xe" filled="f" stroked="t" strokeweight="0.75pt" strokecolor="#000000">
              <v:path arrowok="t"/>
            </v:shape>
            <v:shape style="position:absolute;left:8559;top:-628;width:2736;height:1008" coordorigin="8559,-628" coordsize="2736,1008" path="m8559,380l11295,380,11295,-628,8559,-628,8559,380xe" filled="t" fillcolor="#FFFFFF" stroked="f">
              <v:path arrowok="t"/>
              <v:fill/>
            </v:shape>
            <v:shape style="position:absolute;left:8559;top:-628;width:2736;height:1008" coordorigin="8559,-628" coordsize="2736,1008" path="m8559,380l11295,380,11295,-628,8559,-628,8559,380xe" filled="f" stroked="t" strokeweight="0.75pt" strokecolor="#000000">
              <v:path arrowok="t"/>
            </v:shape>
            <w10:wrap type="none"/>
          </v:group>
        </w:pict>
      </w:r>
      <w:r>
        <w:pict>
          <v:group style="position:absolute;margin-left:460.87pt;margin-top:170.744pt;width:113.42pt;height:0pt;mso-position-horizontal-relative:page;mso-position-vertical-relative:paragraph;z-index:-627" coordorigin="9217,3415" coordsize="2268,0">
            <v:shape style="position:absolute;left:9217;top:3415;width:2268;height:0" coordorigin="9217,3415" coordsize="2268,0" path="m9217,3415l11486,3415e" filled="f" stroked="t" strokeweight="0.58001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-6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l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m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ont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,</w:t>
      </w:r>
      <w:r>
        <w:rPr>
          <w:rFonts w:cs="Arial" w:hAnsi="Arial" w:eastAsia="Arial" w:ascii="Arial"/>
          <w:b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K</w:t>
      </w:r>
      <w:r>
        <w:rPr>
          <w:rFonts w:cs="Arial" w:hAnsi="Arial" w:eastAsia="Arial" w:ascii="Arial"/>
          <w:b/>
          <w:spacing w:val="2"/>
          <w:w w:val="100"/>
          <w:sz w:val="16"/>
          <w:szCs w:val="16"/>
        </w:rPr>
        <w:t>0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-7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4"/>
          <w:w w:val="100"/>
          <w:sz w:val="16"/>
          <w:szCs w:val="16"/>
        </w:rPr>
        <w:t>1</w:t>
      </w:r>
      <w:r>
        <w:rPr>
          <w:rFonts w:cs="Arial" w:hAnsi="Arial" w:eastAsia="Arial" w:ascii="Arial"/>
          <w:b/>
          <w:spacing w:val="-6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34"/>
      </w:pPr>
      <w:r>
        <w:pict>
          <v:group style="position:absolute;margin-left:47.76pt;margin-top:-0.868105pt;width:519.46pt;height:0pt;mso-position-horizontal-relative:page;mso-position-vertical-relative:paragraph;z-index:-634" coordorigin="955,-17" coordsize="10389,0">
            <v:shape style="position:absolute;left:955;top:-17;width:10389;height:0" coordorigin="955,-17" coordsize="10389,0" path="m955,-17l11344,-17e" filled="f" stroked="t" strokeweight="2.26pt" strokecolor="#000000">
              <v:path arrowok="t"/>
            </v:shape>
            <w10:wrap type="none"/>
          </v:group>
        </w:pict>
      </w:r>
      <w:r>
        <w:pict>
          <v:group style="position:absolute;margin-left:333.29pt;margin-top:65.7319pt;width:241.01pt;height:0pt;mso-position-horizontal-relative:page;mso-position-vertical-relative:paragraph;z-index:-631" coordorigin="6666,1315" coordsize="4820,0">
            <v:shape style="position:absolute;left:6666;top:1315;width:4820;height:0" coordorigin="6666,1315" coordsize="4820,0" path="m6666,1315l11486,1315e" filled="f" stroked="t" strokeweight="0.58pt" strokecolor="#000000">
              <v:path arrowok="t"/>
            </v:shape>
            <w10:wrap type="none"/>
          </v:group>
        </w:pict>
      </w:r>
      <w:r>
        <w:pict>
          <v:group style="position:absolute;margin-left:333.29pt;margin-top:109.442pt;width:241.01pt;height:0pt;mso-position-horizontal-relative:page;mso-position-vertical-relative:paragraph;z-index:-630" coordorigin="6666,2189" coordsize="4820,0">
            <v:shape style="position:absolute;left:6666;top:2189;width:4820;height:0" coordorigin="6666,2189" coordsize="4820,0" path="m6666,2189l11486,2189e" filled="f" stroked="t" strokeweight="0.58001pt" strokecolor="#000000">
              <v:path arrowok="t"/>
            </v:shape>
            <w10:wrap type="none"/>
          </v:group>
        </w:pict>
      </w:r>
      <w:r>
        <w:pict>
          <v:group style="position:absolute;margin-left:134.78pt;margin-top:135.242pt;width:184.34pt;height:0pt;mso-position-horizontal-relative:page;mso-position-vertical-relative:paragraph;z-index:-629" coordorigin="2696,2705" coordsize="3687,0">
            <v:shape style="position:absolute;left:2696;top:2705;width:3687;height:0" coordorigin="2696,2705" coordsize="3687,0" path="m2696,2705l6382,2705e" filled="f" stroked="t" strokeweight="0.58001pt" strokecolor="#000000">
              <v:path arrowok="t"/>
            </v:shape>
            <w10:wrap type="none"/>
          </v:group>
        </w:pict>
      </w:r>
      <w:r>
        <w:pict>
          <v:group style="position:absolute;margin-left:333.29pt;margin-top:135.242pt;width:113.42pt;height:0pt;mso-position-horizontal-relative:page;mso-position-vertical-relative:paragraph;z-index:-628" coordorigin="6666,2705" coordsize="2268,0">
            <v:shape style="position:absolute;left:6666;top:2705;width:2268;height:0" coordorigin="6666,2705" coordsize="2268,0" path="m6666,2705l8934,2705e" filled="f" stroked="t" strokeweight="0.58001pt" strokecolor="#000000">
              <v:path arrowok="t"/>
            </v:shape>
            <w10:wrap type="none"/>
          </v:group>
        </w:pict>
      </w:r>
      <w:r>
        <w:pict>
          <v:group style="position:absolute;margin-left:333.29pt;margin-top:287.902pt;width:241.01pt;height:0pt;mso-position-horizontal-relative:page;mso-position-vertical-relative:paragraph;z-index:-626" coordorigin="6666,5758" coordsize="4820,0">
            <v:shape style="position:absolute;left:6666;top:5758;width:4820;height:0" coordorigin="6666,5758" coordsize="4820,0" path="m6666,5758l11486,5758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333.29pt;margin-top:304.822pt;width:241.01pt;height:0pt;mso-position-horizontal-relative:page;mso-position-vertical-relative:paragraph;z-index:-625" coordorigin="6666,6096" coordsize="4820,0">
            <v:shape style="position:absolute;left:6666;top:6096;width:4820;height:0" coordorigin="6666,6096" coordsize="4820,0" path="m6666,6096l11486,6096e" filled="f" stroked="t" strokeweight="0.58001pt" strokecolor="#000000">
              <v:path arrowok="t"/>
            </v:shape>
            <w10:wrap type="none"/>
          </v:group>
        </w:pict>
      </w:r>
      <w:r>
        <w:pict>
          <v:group style="position:absolute;margin-left:134.78pt;margin-top:329.302pt;width:184.34pt;height:0pt;mso-position-horizontal-relative:page;mso-position-vertical-relative:paragraph;z-index:-624" coordorigin="2696,6586" coordsize="3687,0">
            <v:shape style="position:absolute;left:2696;top:6586;width:3687;height:0" coordorigin="2696,6586" coordsize="3687,0" path="m2696,6586l6382,6586e" filled="f" stroked="t" strokeweight="0.58001pt" strokecolor="#000000">
              <v:path arrowok="t"/>
            </v:shape>
            <w10:wrap type="none"/>
          </v:group>
        </w:pict>
      </w:r>
      <w:r>
        <w:pict>
          <v:group style="position:absolute;margin-left:333.29pt;margin-top:329.302pt;width:113.42pt;height:0pt;mso-position-horizontal-relative:page;mso-position-vertical-relative:paragraph;z-index:-623" coordorigin="6666,6586" coordsize="2268,0">
            <v:shape style="position:absolute;left:6666;top:6586;width:2268;height:0" coordorigin="6666,6586" coordsize="2268,0" path="m6666,6586l8934,6586e" filled="f" stroked="t" strokeweight="0.58001pt" strokecolor="#000000">
              <v:path arrowok="t"/>
            </v:shape>
            <w10:wrap type="none"/>
          </v:group>
        </w:pict>
      </w:r>
      <w:r>
        <w:pict>
          <v:group style="position:absolute;margin-left:460.87pt;margin-top:329.302pt;width:113.42pt;height:0pt;mso-position-horizontal-relative:page;mso-position-vertical-relative:paragraph;z-index:-622" coordorigin="9217,6586" coordsize="2268,0">
            <v:shape style="position:absolute;left:9217;top:6586;width:2268;height:0" coordorigin="9217,6586" coordsize="2268,0" path="m9217,6586l11486,6586e" filled="f" stroked="t" strokeweight="0.58001pt" strokecolor="#000000">
              <v:path arrowok="t"/>
            </v:shape>
            <w10:wrap type="none"/>
          </v:group>
        </w:pict>
      </w:r>
      <w:r>
        <w:pict>
          <v:group style="position:absolute;margin-left:411.19pt;margin-top:548.74pt;width:70.92pt;height:0pt;mso-position-horizontal-relative:page;mso-position-vertical-relative:page;z-index:-621" coordorigin="8224,10975" coordsize="1418,0">
            <v:shape style="position:absolute;left:8224;top:10975;width:1418;height:0" coordorigin="8224,10975" coordsize="1418,0" path="m8224,10975l9642,10975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251.69pt;margin-top:624.82pt;width:180.86pt;height:0pt;mso-position-horizontal-relative:page;mso-position-vertical-relative:page;z-index:-620" coordorigin="5034,12496" coordsize="3617,0">
            <v:shape style="position:absolute;left:5034;top:12496;width:3617;height:0" coordorigin="5034,12496" coordsize="3617,0" path="m5034,12496l8651,12496e" filled="f" stroked="t" strokeweight="0.58004pt" strokecolor="#000000">
              <v:path arrowok="t"/>
            </v:shape>
            <w10:wrap type="none"/>
          </v:group>
        </w:pict>
      </w:r>
      <w:r>
        <w:pict>
          <v:group style="position:absolute;margin-left:251.69pt;margin-top:640.78pt;width:180.86pt;height:0pt;mso-position-horizontal-relative:page;mso-position-vertical-relative:page;z-index:-619" coordorigin="5034,12816" coordsize="3617,0">
            <v:shape style="position:absolute;left:5034;top:12816;width:3617;height:0" coordorigin="5034,12816" coordsize="3617,0" path="m5034,12816l8651,12816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251.4pt;margin-top:656.59pt;width:181.44pt;height:0.57998pt;mso-position-horizontal-relative:page;mso-position-vertical-relative:page;z-index:-618" coordorigin="5028,13132" coordsize="3629,12">
            <v:shape style="position:absolute;left:5034;top:13138;width:1488;height:0" coordorigin="5034,13138" coordsize="1488,0" path="m5034,13138l6522,13138e" filled="f" stroked="t" strokeweight="0.57998pt" strokecolor="#000000">
              <v:path arrowok="t"/>
            </v:shape>
            <v:shape style="position:absolute;left:6531;top:13138;width:701;height:0" coordorigin="6531,13138" coordsize="701,0" path="m6531,13138l7233,13138e" filled="f" stroked="t" strokeweight="0.57998pt" strokecolor="#000000">
              <v:path arrowok="t"/>
            </v:shape>
            <v:shape style="position:absolute;left:7242;top:13138;width:982;height:0" coordorigin="7242,13138" coordsize="982,0" path="m7242,13138l8224,13138e" filled="f" stroked="t" strokeweight="0.57998pt" strokecolor="#000000">
              <v:path arrowok="t"/>
            </v:shape>
            <v:shape style="position:absolute;left:8233;top:13138;width:418;height:0" coordorigin="8233,13138" coordsize="418,0" path="m8233,13138l8651,13138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354.55pt;margin-top:688.8pt;width:134.66pt;height:0pt;mso-position-horizontal-relative:page;mso-position-vertical-relative:page;z-index:-617" coordorigin="7091,13776" coordsize="2693,0">
            <v:shape style="position:absolute;left:7091;top:13776;width:2693;height:0" coordorigin="7091,13776" coordsize="2693,0" path="m7091,13776l9784,13776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354.55pt;margin-top:704.88pt;width:134.66pt;height:0pt;mso-position-horizontal-relative:page;mso-position-vertical-relative:page;z-index:-616" coordorigin="7091,14098" coordsize="2693,0">
            <v:shape style="position:absolute;left:7091;top:14098;width:2693;height:0" coordorigin="7091,14098" coordsize="2693,0" path="m7091,14098l9784,14098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354.55pt;margin-top:720.84pt;width:134.66pt;height:0pt;mso-position-horizontal-relative:page;mso-position-vertical-relative:page;z-index:-615" coordorigin="7091,14417" coordsize="2693,0">
            <v:shape style="position:absolute;left:7091;top:14417;width:2693;height:0" coordorigin="7091,14417" coordsize="2693,0" path="m7091,14417l9784,14417e" filled="f" stroked="t" strokeweight="0.57998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Cl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b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Re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g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trat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#</w:t>
      </w:r>
      <w:r>
        <w:rPr>
          <w:rFonts w:cs="Arial" w:hAnsi="Arial" w:eastAsia="Arial" w:ascii="Arial"/>
          <w:b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7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–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              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201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7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ut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Se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on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4"/>
          <w:szCs w:val="4"/>
        </w:rPr>
        <w:jc w:val="left"/>
        <w:spacing w:lineRule="exact" w:line="40"/>
      </w:pPr>
      <w:r>
        <w:rPr>
          <w:sz w:val="4"/>
          <w:szCs w:val="4"/>
        </w:rPr>
      </w:r>
    </w:p>
    <w:tbl>
      <w:tblPr>
        <w:tblW w:w="0" w:type="auto"/>
        <w:tblLook w:val="01E0"/>
        <w:jc w:val="righ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77" w:hRule="exact"/>
        </w:trPr>
        <w:tc>
          <w:tcPr>
            <w:tcW w:w="1080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00000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75"/>
              <w:ind w:left="4479" w:right="4486"/>
            </w:pP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color w:val="FFFFFF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color w:val="FFFFFF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99"/>
                <w:sz w:val="20"/>
                <w:szCs w:val="20"/>
              </w:rPr>
              <w:t>In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99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99"/>
                <w:sz w:val="20"/>
                <w:szCs w:val="20"/>
              </w:rPr>
              <w:t>ma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99"/>
                <w:sz w:val="20"/>
                <w:szCs w:val="20"/>
              </w:rPr>
              <w:t>ion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71" w:type="dxa"/>
            <w:vMerge w:val="restart"/>
            <w:tcBorders>
              <w:top w:val="nil" w:sz="6" w:space="0" w:color="auto"/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4220" w:hRule="exact"/>
        </w:trPr>
        <w:tc>
          <w:tcPr>
            <w:tcW w:w="1080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tabs>
                <w:tab w:pos="5400" w:val="left"/>
                <w:tab w:pos="8240" w:val="left"/>
              </w:tabs>
              <w:jc w:val="left"/>
              <w:spacing w:before="23" w:lineRule="exact" w:line="320"/>
              <w:ind w:left="102" w:right="251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#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   </w:t>
            </w:r>
            <w:r>
              <w:rPr>
                <w:rFonts w:cs="Arial" w:hAnsi="Arial" w:eastAsia="Arial" w:ascii="Arial"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  <w:u w:val="single" w:color="000000"/>
              </w:rPr>
              <w:t>                                                 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                                    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    </w:t>
            </w:r>
            <w:r>
              <w:rPr>
                <w:rFonts w:cs="Arial" w:hAnsi="Arial" w:eastAsia="Arial" w:ascii="Arial"/>
                <w:spacing w:val="-1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  <w:u w:val="single" w:color="000000"/>
              </w:rPr>
              <w:tab/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  <w:u w:val="single" w:color="000000"/>
              </w:rPr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Full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                  </w:t>
            </w:r>
            <w:r>
              <w:rPr>
                <w:rFonts w:cs="Arial" w:hAnsi="Arial" w:eastAsia="Arial" w:ascii="Arial"/>
                <w:spacing w:val="-16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  <w:u w:val="single" w:color="000000"/>
              </w:rPr>
              <w:tab/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  <w:u w:val="single" w:color="000000"/>
              </w:rPr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spacing w:lineRule="exact" w:line="140"/>
              <w:ind w:left="1826"/>
            </w:pP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irst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                                                                                              </w:t>
            </w:r>
            <w:r>
              <w:rPr>
                <w:rFonts w:cs="Arial" w:hAnsi="Arial" w:eastAsia="Arial" w:ascii="Arial"/>
                <w:i/>
                <w:color w:val="808080"/>
                <w:spacing w:val="1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st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2"/>
              <w:ind w:left="5830"/>
            </w:pP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/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/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)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tabs>
                <w:tab w:pos="10500" w:val="left"/>
              </w:tabs>
              <w:jc w:val="left"/>
              <w:spacing w:lineRule="exact" w:line="180"/>
              <w:ind w:left="102"/>
            </w:pPr>
            <w:r>
              <w:rPr>
                <w:rFonts w:cs="Arial" w:hAnsi="Arial" w:eastAsia="Arial" w:ascii="Arial"/>
                <w:position w:val="1"/>
                <w:sz w:val="16"/>
                <w:szCs w:val="16"/>
              </w:rPr>
              <w:t>G</w:t>
            </w:r>
            <w:r>
              <w:rPr>
                <w:rFonts w:cs="Arial" w:hAnsi="Arial" w:eastAsia="Arial" w:ascii="Arial"/>
                <w:spacing w:val="-1"/>
                <w:position w:val="1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position w:val="1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-1"/>
                <w:position w:val="1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-1"/>
                <w:position w:val="1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position w:val="1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position w:val="1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position w:val="1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-2"/>
                <w:position w:val="1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1"/>
                <w:position w:val="1"/>
                <w:sz w:val="16"/>
                <w:szCs w:val="16"/>
              </w:rPr>
              <w:t>/</w:t>
            </w:r>
            <w:r>
              <w:rPr>
                <w:rFonts w:cs="Arial" w:hAnsi="Arial" w:eastAsia="Arial" w:ascii="Arial"/>
                <w:spacing w:val="0"/>
                <w:position w:val="1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-1"/>
                <w:position w:val="1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position w:val="1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position w:val="1"/>
                <w:sz w:val="16"/>
                <w:szCs w:val="16"/>
              </w:rPr>
              <w:t>             </w:t>
            </w:r>
            <w:r>
              <w:rPr>
                <w:rFonts w:cs="Arial" w:hAnsi="Arial" w:eastAsia="Arial" w:ascii="Arial"/>
                <w:spacing w:val="-7"/>
                <w:position w:val="1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position w:val="1"/>
                <w:sz w:val="16"/>
                <w:szCs w:val="16"/>
                <w:u w:val="single" w:color="000000"/>
              </w:rPr>
              <w:t>                                                  </w:t>
            </w:r>
            <w:r>
              <w:rPr>
                <w:rFonts w:cs="Arial" w:hAnsi="Arial" w:eastAsia="Arial" w:ascii="Arial"/>
                <w:spacing w:val="8"/>
                <w:position w:val="1"/>
                <w:sz w:val="16"/>
                <w:szCs w:val="16"/>
                <w:u w:val="single" w:color="000000"/>
              </w:rPr>
              <w:t> </w:t>
            </w:r>
            <w:r>
              <w:rPr>
                <w:rFonts w:cs="Arial" w:hAnsi="Arial" w:eastAsia="Arial" w:ascii="Arial"/>
                <w:spacing w:val="8"/>
                <w:position w:val="1"/>
                <w:sz w:val="16"/>
                <w:szCs w:val="16"/>
                <w:u w:val="single" w:color="000000"/>
              </w:rPr>
            </w:r>
            <w:r>
              <w:rPr>
                <w:rFonts w:cs="Arial" w:hAnsi="Arial" w:eastAsia="Arial" w:ascii="Arial"/>
                <w:spacing w:val="8"/>
                <w:position w:val="1"/>
                <w:sz w:val="16"/>
                <w:szCs w:val="16"/>
              </w:rPr>
            </w:r>
            <w:r>
              <w:rPr>
                <w:rFonts w:cs="Arial" w:hAnsi="Arial" w:eastAsia="Arial" w:ascii="Arial"/>
                <w:spacing w:val="0"/>
                <w:position w:val="1"/>
                <w:sz w:val="16"/>
                <w:szCs w:val="16"/>
              </w:rPr>
              <w:t>                                         </w:t>
            </w:r>
            <w:r>
              <w:rPr>
                <w:rFonts w:cs="Arial" w:hAnsi="Arial" w:eastAsia="Arial" w:ascii="Arial"/>
                <w:spacing w:val="-20"/>
                <w:position w:val="1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position w:val="0"/>
                <w:sz w:val="16"/>
                <w:szCs w:val="16"/>
              </w:rPr>
              <w:t>[</w:t>
            </w:r>
            <w:r>
              <w:rPr>
                <w:rFonts w:cs="Arial" w:hAnsi="Arial" w:eastAsia="Arial" w:ascii="Arial"/>
                <w:spacing w:val="1"/>
                <w:position w:val="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position w:val="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position w:val="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position w:val="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position w:val="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-3"/>
                <w:position w:val="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position w:val="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position w:val="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position w:val="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position w:val="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spacing w:val="-1"/>
                <w:position w:val="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position w:val="0"/>
                <w:sz w:val="16"/>
                <w:szCs w:val="16"/>
              </w:rPr>
              <w:t>lo</w:t>
            </w:r>
            <w:r>
              <w:rPr>
                <w:rFonts w:cs="Arial" w:hAnsi="Arial" w:eastAsia="Arial" w:ascii="Arial"/>
                <w:spacing w:val="-4"/>
                <w:position w:val="0"/>
                <w:sz w:val="16"/>
                <w:szCs w:val="16"/>
              </w:rPr>
              <w:t>w</w:t>
            </w:r>
            <w:r>
              <w:rPr>
                <w:rFonts w:cs="Arial" w:hAnsi="Arial" w:eastAsia="Arial" w:ascii="Arial"/>
                <w:spacing w:val="1"/>
                <w:position w:val="0"/>
                <w:sz w:val="16"/>
                <w:szCs w:val="16"/>
              </w:rPr>
              <w:t>]</w:t>
            </w:r>
            <w:r>
              <w:rPr>
                <w:rFonts w:cs="Arial" w:hAnsi="Arial" w:eastAsia="Arial" w:ascii="Arial"/>
                <w:spacing w:val="0"/>
                <w:position w:val="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position w:val="0"/>
                <w:sz w:val="16"/>
                <w:szCs w:val="16"/>
              </w:rPr>
              <w:t>                    </w:t>
            </w:r>
            <w:r>
              <w:rPr>
                <w:rFonts w:cs="Arial" w:hAnsi="Arial" w:eastAsia="Arial" w:ascii="Arial"/>
                <w:spacing w:val="-12"/>
                <w:position w:val="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position w:val="0"/>
                <w:sz w:val="16"/>
                <w:szCs w:val="16"/>
                <w:u w:val="single" w:color="000000"/>
              </w:rPr>
              <w:t> </w:t>
            </w:r>
            <w:r>
              <w:rPr>
                <w:rFonts w:cs="Arial" w:hAnsi="Arial" w:eastAsia="Arial" w:ascii="Arial"/>
                <w:spacing w:val="0"/>
                <w:position w:val="0"/>
                <w:sz w:val="16"/>
                <w:szCs w:val="16"/>
                <w:u w:val="single" w:color="000000"/>
              </w:rPr>
              <w:tab/>
            </w:r>
            <w:r>
              <w:rPr>
                <w:rFonts w:cs="Arial" w:hAnsi="Arial" w:eastAsia="Arial" w:ascii="Arial"/>
                <w:spacing w:val="0"/>
                <w:position w:val="0"/>
                <w:sz w:val="16"/>
                <w:szCs w:val="16"/>
                <w:u w:val="single" w:color="000000"/>
              </w:rPr>
            </w:r>
            <w:r>
              <w:rPr>
                <w:rFonts w:cs="Arial" w:hAnsi="Arial" w:eastAsia="Arial" w:ascii="Arial"/>
                <w:spacing w:val="0"/>
                <w:position w:val="0"/>
                <w:sz w:val="16"/>
                <w:szCs w:val="16"/>
              </w:rPr>
            </w:r>
          </w:p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tabs>
                <w:tab w:pos="5400" w:val="left"/>
              </w:tabs>
              <w:jc w:val="left"/>
              <w:ind w:left="102"/>
            </w:pPr>
            <w:r>
              <w:rPr>
                <w:rFonts w:cs="Arial" w:hAnsi="Arial" w:eastAsia="Arial" w:ascii="Arial"/>
                <w:spacing w:val="1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-1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-1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sz w:val="16"/>
                <w:szCs w:val="16"/>
              </w:rPr>
              <w:t>                     </w:t>
            </w:r>
            <w:r>
              <w:rPr>
                <w:rFonts w:cs="Arial" w:hAnsi="Arial" w:eastAsia="Arial" w:ascii="Arial"/>
                <w:spacing w:val="11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sz w:val="16"/>
                <w:szCs w:val="16"/>
                <w:u w:val="single" w:color="000000"/>
              </w:rPr>
              <w:t> </w:t>
            </w:r>
            <w:r>
              <w:rPr>
                <w:rFonts w:cs="Arial" w:hAnsi="Arial" w:eastAsia="Arial" w:ascii="Arial"/>
                <w:spacing w:val="0"/>
                <w:sz w:val="16"/>
                <w:szCs w:val="16"/>
                <w:u w:val="single" w:color="000000"/>
              </w:rPr>
              <w:tab/>
            </w:r>
            <w:r>
              <w:rPr>
                <w:rFonts w:cs="Arial" w:hAnsi="Arial" w:eastAsia="Arial" w:ascii="Arial"/>
                <w:spacing w:val="0"/>
                <w:sz w:val="16"/>
                <w:szCs w:val="16"/>
                <w:u w:val="single" w:color="000000"/>
              </w:rPr>
            </w:r>
            <w:r>
              <w:rPr>
                <w:rFonts w:cs="Arial" w:hAnsi="Arial" w:eastAsia="Arial" w:ascii="Arial"/>
                <w:spacing w:val="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spacing w:before="12"/>
              <w:ind w:left="1826"/>
            </w:pP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ine</w:t>
            </w:r>
            <w:r>
              <w:rPr>
                <w:rFonts w:cs="Arial" w:hAnsi="Arial" w:eastAsia="Arial" w:ascii="Arial"/>
                <w:i/>
                <w:color w:val="808080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1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                                                                                           </w:t>
            </w:r>
            <w:r>
              <w:rPr>
                <w:rFonts w:cs="Arial" w:hAnsi="Arial" w:eastAsia="Arial" w:ascii="Arial"/>
                <w:i/>
                <w:color w:val="808080"/>
                <w:spacing w:val="2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ine</w:t>
            </w:r>
            <w:r>
              <w:rPr>
                <w:rFonts w:cs="Arial" w:hAnsi="Arial" w:eastAsia="Arial" w:ascii="Arial"/>
                <w:i/>
                <w:color w:val="808080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2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sz w:val="15"/>
                <w:szCs w:val="15"/>
              </w:rPr>
              <w:jc w:val="left"/>
              <w:spacing w:before="5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ind w:left="1826"/>
            </w:pP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City</w:t>
            </w:r>
            <w:r>
              <w:rPr>
                <w:rFonts w:cs="Arial" w:hAnsi="Arial" w:eastAsia="Arial" w:ascii="Arial"/>
                <w:i/>
                <w:color w:val="808080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/</w:t>
            </w:r>
            <w:r>
              <w:rPr>
                <w:rFonts w:cs="Arial" w:hAnsi="Arial" w:eastAsia="Arial" w:ascii="Arial"/>
                <w:i/>
                <w:color w:val="808080"/>
                <w:spacing w:val="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i/>
                <w:color w:val="808080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wn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                                                                                   </w:t>
            </w:r>
            <w:r>
              <w:rPr>
                <w:rFonts w:cs="Arial" w:hAnsi="Arial" w:eastAsia="Arial" w:ascii="Arial"/>
                <w:i/>
                <w:color w:val="808080"/>
                <w:spacing w:val="1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i/>
                <w:color w:val="808080"/>
                <w:spacing w:val="1"/>
                <w:w w:val="100"/>
                <w:position w:val="1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position w:val="1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position w:val="1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position w:val="1"/>
                <w:sz w:val="14"/>
                <w:szCs w:val="14"/>
              </w:rPr>
              <w:t>vin</w:t>
            </w:r>
            <w:r>
              <w:rPr>
                <w:rFonts w:cs="Arial" w:hAnsi="Arial" w:eastAsia="Arial" w:ascii="Arial"/>
                <w:i/>
                <w:color w:val="808080"/>
                <w:spacing w:val="2"/>
                <w:w w:val="100"/>
                <w:position w:val="1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position w:val="1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position w:val="1"/>
                <w:sz w:val="14"/>
                <w:szCs w:val="14"/>
              </w:rPr>
              <w:t>                                                  </w:t>
            </w:r>
            <w:r>
              <w:rPr>
                <w:rFonts w:cs="Arial" w:hAnsi="Arial" w:eastAsia="Arial" w:ascii="Arial"/>
                <w:i/>
                <w:color w:val="808080"/>
                <w:spacing w:val="28"/>
                <w:w w:val="100"/>
                <w:position w:val="1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i/>
                <w:color w:val="808080"/>
                <w:spacing w:val="1"/>
                <w:w w:val="100"/>
                <w:position w:val="1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position w:val="1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position w:val="1"/>
                <w:sz w:val="14"/>
                <w:szCs w:val="14"/>
              </w:rPr>
              <w:t>st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position w:val="1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position w:val="1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i/>
                <w:color w:val="808080"/>
                <w:spacing w:val="-4"/>
                <w:w w:val="100"/>
                <w:position w:val="1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i/>
                <w:color w:val="808080"/>
                <w:spacing w:val="3"/>
                <w:w w:val="100"/>
                <w:position w:val="1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position w:val="1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i/>
                <w:color w:val="808080"/>
                <w:spacing w:val="2"/>
                <w:w w:val="100"/>
                <w:position w:val="1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position w:val="1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tabs>
                <w:tab w:pos="10500" w:val="left"/>
              </w:tabs>
              <w:jc w:val="left"/>
              <w:ind w:left="102"/>
            </w:pPr>
            <w:r>
              <w:rPr>
                <w:rFonts w:cs="Arial" w:hAnsi="Arial" w:eastAsia="Arial" w:ascii="Arial"/>
                <w:spacing w:val="1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-1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-1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-1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sz w:val="16"/>
                <w:szCs w:val="16"/>
              </w:rPr>
              <w:t>                  </w:t>
            </w:r>
            <w:r>
              <w:rPr>
                <w:rFonts w:cs="Arial" w:hAnsi="Arial" w:eastAsia="Arial" w:ascii="Arial"/>
                <w:spacing w:val="2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sz w:val="16"/>
                <w:szCs w:val="16"/>
                <w:u w:val="single" w:color="000000"/>
              </w:rPr>
              <w:t>                                               </w:t>
            </w:r>
            <w:r>
              <w:rPr>
                <w:rFonts w:cs="Arial" w:hAnsi="Arial" w:eastAsia="Arial" w:ascii="Arial"/>
                <w:spacing w:val="-1"/>
                <w:sz w:val="16"/>
                <w:szCs w:val="16"/>
                <w:u w:val="single" w:color="000000"/>
              </w:rPr>
              <w:t> </w:t>
            </w:r>
            <w:r>
              <w:rPr>
                <w:rFonts w:cs="Arial" w:hAnsi="Arial" w:eastAsia="Arial" w:ascii="Arial"/>
                <w:spacing w:val="-1"/>
                <w:sz w:val="16"/>
                <w:szCs w:val="16"/>
                <w:u w:val="single" w:color="000000"/>
              </w:rPr>
            </w:r>
            <w:r>
              <w:rPr>
                <w:rFonts w:cs="Arial" w:hAnsi="Arial" w:eastAsia="Arial" w:ascii="Arial"/>
                <w:spacing w:val="-1"/>
                <w:sz w:val="16"/>
                <w:szCs w:val="16"/>
              </w:rPr>
            </w:r>
            <w:r>
              <w:rPr>
                <w:rFonts w:cs="Arial" w:hAnsi="Arial" w:eastAsia="Arial" w:ascii="Arial"/>
                <w:spacing w:val="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7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2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3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1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2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spacing w:val="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sz w:val="16"/>
                <w:szCs w:val="16"/>
              </w:rPr>
              <w:t>   </w:t>
            </w:r>
            <w:r>
              <w:rPr>
                <w:rFonts w:cs="Arial" w:hAnsi="Arial" w:eastAsia="Arial" w:ascii="Arial"/>
                <w:spacing w:val="-2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sz w:val="16"/>
                <w:szCs w:val="16"/>
                <w:u w:val="single" w:color="000000"/>
              </w:rPr>
              <w:t>                                                                         </w:t>
            </w:r>
            <w:r>
              <w:rPr>
                <w:rFonts w:cs="Arial" w:hAnsi="Arial" w:eastAsia="Arial" w:ascii="Arial"/>
                <w:spacing w:val="-20"/>
                <w:sz w:val="16"/>
                <w:szCs w:val="16"/>
                <w:u w:val="single" w:color="000000"/>
              </w:rPr>
              <w:t> </w:t>
            </w:r>
            <w:r>
              <w:rPr>
                <w:rFonts w:cs="Arial" w:hAnsi="Arial" w:eastAsia="Arial" w:ascii="Arial"/>
                <w:spacing w:val="-20"/>
                <w:sz w:val="16"/>
                <w:szCs w:val="16"/>
                <w:u w:val="single" w:color="000000"/>
              </w:rPr>
            </w:r>
            <w:r>
              <w:rPr>
                <w:rFonts w:cs="Arial" w:hAnsi="Arial" w:eastAsia="Arial" w:ascii="Arial"/>
                <w:spacing w:val="-20"/>
                <w:sz w:val="16"/>
                <w:szCs w:val="16"/>
              </w:rPr>
            </w:r>
            <w:r>
              <w:rPr>
                <w:rFonts w:cs="Arial" w:hAnsi="Arial" w:eastAsia="Arial" w:ascii="Arial"/>
                <w:spacing w:val="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9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-1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5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7"/>
                <w:sz w:val="16"/>
                <w:szCs w:val="16"/>
              </w:rPr>
              <w:t>W</w:t>
            </w:r>
            <w:r>
              <w:rPr>
                <w:rFonts w:cs="Arial" w:hAnsi="Arial" w:eastAsia="Arial" w:ascii="Arial"/>
                <w:spacing w:val="-3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sz w:val="16"/>
                <w:szCs w:val="16"/>
              </w:rPr>
              <w:t>    </w:t>
            </w:r>
            <w:r>
              <w:rPr>
                <w:rFonts w:cs="Arial" w:hAnsi="Arial" w:eastAsia="Arial" w:ascii="Arial"/>
                <w:spacing w:val="-4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sz w:val="16"/>
                <w:szCs w:val="16"/>
                <w:u w:val="single" w:color="000000"/>
              </w:rPr>
              <w:t> </w:t>
            </w:r>
            <w:r>
              <w:rPr>
                <w:rFonts w:cs="Arial" w:hAnsi="Arial" w:eastAsia="Arial" w:ascii="Arial"/>
                <w:spacing w:val="0"/>
                <w:sz w:val="16"/>
                <w:szCs w:val="16"/>
                <w:u w:val="single" w:color="000000"/>
              </w:rPr>
              <w:tab/>
            </w:r>
            <w:r>
              <w:rPr>
                <w:rFonts w:cs="Arial" w:hAnsi="Arial" w:eastAsia="Arial" w:ascii="Arial"/>
                <w:spacing w:val="0"/>
                <w:sz w:val="16"/>
                <w:szCs w:val="16"/>
                <w:u w:val="single" w:color="000000"/>
              </w:rPr>
            </w:r>
            <w:r>
              <w:rPr>
                <w:rFonts w:cs="Arial" w:hAnsi="Arial" w:eastAsia="Arial" w:ascii="Arial"/>
                <w:spacing w:val="0"/>
                <w:sz w:val="16"/>
                <w:szCs w:val="16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Wingdings" w:hAnsi="Wingdings" w:eastAsia="Wingdings" w:ascii="Wingdings"/>
                <w:sz w:val="16"/>
                <w:szCs w:val="16"/>
              </w:rPr>
              <w:jc w:val="left"/>
              <w:ind w:left="102"/>
            </w:pPr>
            <w:r>
              <w:rPr>
                <w:rFonts w:cs="Wingdings" w:hAnsi="Wingdings" w:eastAsia="Wingdings" w:ascii="Wingdings"/>
                <w:spacing w:val="0"/>
                <w:w w:val="100"/>
                <w:sz w:val="16"/>
                <w:szCs w:val="16"/>
              </w:rPr>
              <w:t>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lub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illi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ld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ll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             </w:t>
            </w:r>
            <w:r>
              <w:rPr>
                <w:rFonts w:cs="Arial" w:hAnsi="Arial" w:eastAsia="Arial" w:ascii="Arial"/>
                <w:spacing w:val="3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Wingdings" w:hAnsi="Wingdings" w:eastAsia="Wingdings" w:ascii="Wingdings"/>
                <w:spacing w:val="0"/>
                <w:w w:val="100"/>
                <w:sz w:val="16"/>
                <w:szCs w:val="16"/>
              </w:rPr>
              <w:t>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Wingdings" w:hAnsi="Wingdings" w:eastAsia="Wingdings" w:ascii="Wingdings"/>
                <w:spacing w:val="0"/>
                <w:w w:val="100"/>
                <w:sz w:val="16"/>
                <w:szCs w:val="16"/>
              </w:rPr>
              <w:t></w:t>
            </w:r>
          </w:p>
          <w:p>
            <w:pPr>
              <w:rPr>
                <w:rFonts w:cs="Wingdings" w:hAnsi="Wingdings" w:eastAsia="Wingdings" w:ascii="Wingdings"/>
                <w:sz w:val="16"/>
                <w:szCs w:val="16"/>
              </w:rPr>
              <w:jc w:val="left"/>
              <w:spacing w:before="41"/>
              <w:ind w:left="102"/>
            </w:pPr>
            <w:r>
              <w:rPr>
                <w:rFonts w:cs="Wingdings" w:hAnsi="Wingdings" w:eastAsia="Wingdings" w:ascii="Wingdings"/>
                <w:spacing w:val="0"/>
                <w:w w:val="100"/>
                <w:sz w:val="16"/>
                <w:szCs w:val="16"/>
              </w:rPr>
              <w:t>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ll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/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ll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/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w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?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                                                   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Wingdings" w:hAnsi="Wingdings" w:eastAsia="Wingdings" w:ascii="Wingdings"/>
                <w:spacing w:val="0"/>
                <w:w w:val="100"/>
                <w:sz w:val="16"/>
                <w:szCs w:val="16"/>
              </w:rPr>
              <w:t>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Wingdings" w:hAnsi="Wingdings" w:eastAsia="Wingdings" w:ascii="Wingdings"/>
                <w:spacing w:val="0"/>
                <w:w w:val="100"/>
                <w:sz w:val="16"/>
                <w:szCs w:val="16"/>
              </w:rPr>
              <w:t>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39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39"/>
              <w:ind w:left="4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    </w:t>
            </w:r>
            <w:r>
              <w:rPr>
                <w:rFonts w:cs="Arial" w:hAnsi="Arial" w:eastAsia="Arial" w:ascii="Arial"/>
                <w:spacing w:val="4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k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16"/>
                <w:szCs w:val="16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ld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ll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39"/>
              <w:ind w:left="4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    </w:t>
            </w:r>
            <w:r>
              <w:rPr>
                <w:rFonts w:cs="Arial" w:hAnsi="Arial" w:eastAsia="Arial" w:ascii="Arial"/>
                <w:spacing w:val="4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2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5,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2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0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16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5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2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0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16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4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    </w:t>
            </w:r>
            <w:r>
              <w:rPr>
                <w:rFonts w:cs="Arial" w:hAnsi="Arial" w:eastAsia="Arial" w:ascii="Arial"/>
                <w:spacing w:val="4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ll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w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</w:p>
        </w:tc>
        <w:tc>
          <w:tcPr>
            <w:tcW w:w="471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574" w:hRule="exact"/>
        </w:trPr>
        <w:tc>
          <w:tcPr>
            <w:tcW w:w="1080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00000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77"/>
              <w:ind w:left="2285" w:right="2289"/>
            </w:pP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ent</w:t>
            </w:r>
            <w:r>
              <w:rPr>
                <w:rFonts w:cs="Arial" w:hAnsi="Arial" w:eastAsia="Arial" w:ascii="Arial"/>
                <w:b/>
                <w:color w:val="FFFFFF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color w:val="FFFFFF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cs="Arial" w:hAnsi="Arial" w:eastAsia="Arial" w:ascii="Arial"/>
                <w:b/>
                <w:color w:val="FFFFFF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mer</w:t>
            </w:r>
            <w:r>
              <w:rPr>
                <w:rFonts w:cs="Arial" w:hAnsi="Arial" w:eastAsia="Arial" w:ascii="Arial"/>
                <w:b/>
                <w:color w:val="FFFFFF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b/>
                <w:color w:val="FFFFFF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b/>
                <w:color w:val="FFFFFF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Con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color w:val="FFFFFF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cs="Arial" w:hAnsi="Arial" w:eastAsia="Arial" w:ascii="Arial"/>
                <w:b/>
                <w:color w:val="FFFFFF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and</w:t>
            </w:r>
            <w:r>
              <w:rPr>
                <w:rFonts w:cs="Arial" w:hAnsi="Arial" w:eastAsia="Arial" w:ascii="Arial"/>
                <w:b/>
                <w:color w:val="FFFFFF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olu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color w:val="FFFFFF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b/>
                <w:color w:val="FFFFFF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99"/>
                <w:sz w:val="20"/>
                <w:szCs w:val="20"/>
              </w:rPr>
              <w:t>In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99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color w:val="FFFFFF"/>
                <w:spacing w:val="3"/>
                <w:w w:val="99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99"/>
                <w:sz w:val="20"/>
                <w:szCs w:val="20"/>
              </w:rPr>
              <w:t>ati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99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spacing w:before="16"/>
              <w:ind w:left="4091" w:right="4092"/>
            </w:pP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6"/>
                <w:szCs w:val="16"/>
              </w:rPr>
              <w:t>qu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6"/>
                <w:szCs w:val="16"/>
              </w:rPr>
              <w:t>or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color w:val="FFFFFF"/>
                <w:spacing w:val="2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-8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6"/>
                <w:szCs w:val="16"/>
              </w:rPr>
              <w:t>rs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6"/>
                <w:szCs w:val="16"/>
              </w:rPr>
              <w:t>under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-3"/>
                <w:w w:val="100"/>
                <w:sz w:val="16"/>
                <w:szCs w:val="16"/>
              </w:rPr>
              <w:t>1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16"/>
                <w:szCs w:val="16"/>
              </w:rPr>
              <w:t>8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71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2311" w:hRule="exact"/>
        </w:trPr>
        <w:tc>
          <w:tcPr>
            <w:tcW w:w="1080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tabs>
                <w:tab w:pos="5400" w:val="left"/>
              </w:tabs>
              <w:jc w:val="left"/>
              <w:spacing w:before="99"/>
              <w:ind w:left="102"/>
            </w:pPr>
            <w:r>
              <w:rPr>
                <w:rFonts w:cs="Arial" w:hAnsi="Arial" w:eastAsia="Arial" w:ascii="Arial"/>
                <w:sz w:val="16"/>
                <w:szCs w:val="16"/>
              </w:rPr>
              <w:t>Full</w:t>
            </w:r>
            <w:r>
              <w:rPr>
                <w:rFonts w:cs="Arial" w:hAnsi="Arial" w:eastAsia="Arial" w:ascii="Arial"/>
                <w:spacing w:val="1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-3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sz w:val="16"/>
                <w:szCs w:val="16"/>
              </w:rPr>
              <w:t>                   </w:t>
            </w:r>
            <w:r>
              <w:rPr>
                <w:rFonts w:cs="Arial" w:hAnsi="Arial" w:eastAsia="Arial" w:ascii="Arial"/>
                <w:spacing w:val="-16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sz w:val="16"/>
                <w:szCs w:val="16"/>
                <w:u w:val="single" w:color="000000"/>
              </w:rPr>
              <w:t> </w:t>
            </w:r>
            <w:r>
              <w:rPr>
                <w:rFonts w:cs="Arial" w:hAnsi="Arial" w:eastAsia="Arial" w:ascii="Arial"/>
                <w:spacing w:val="0"/>
                <w:sz w:val="16"/>
                <w:szCs w:val="16"/>
                <w:u w:val="single" w:color="000000"/>
              </w:rPr>
              <w:tab/>
            </w:r>
            <w:r>
              <w:rPr>
                <w:rFonts w:cs="Arial" w:hAnsi="Arial" w:eastAsia="Arial" w:ascii="Arial"/>
                <w:spacing w:val="0"/>
                <w:sz w:val="16"/>
                <w:szCs w:val="16"/>
                <w:u w:val="single" w:color="000000"/>
              </w:rPr>
            </w:r>
            <w:r>
              <w:rPr>
                <w:rFonts w:cs="Arial" w:hAnsi="Arial" w:eastAsia="Arial" w:ascii="Arial"/>
                <w:spacing w:val="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spacing w:before="12"/>
              <w:ind w:left="1826"/>
            </w:pP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irst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                                                                                              </w:t>
            </w:r>
            <w:r>
              <w:rPr>
                <w:rFonts w:cs="Arial" w:hAnsi="Arial" w:eastAsia="Arial" w:ascii="Arial"/>
                <w:i/>
                <w:color w:val="808080"/>
                <w:spacing w:val="1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st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tabs>
                <w:tab w:pos="5400" w:val="left"/>
              </w:tabs>
              <w:jc w:val="left"/>
              <w:spacing w:before="22" w:lineRule="exact" w:line="160"/>
              <w:ind w:left="102"/>
            </w:pPr>
            <w:r>
              <w:rPr>
                <w:rFonts w:cs="Arial" w:hAnsi="Arial" w:eastAsia="Arial" w:ascii="Arial"/>
                <w:spacing w:val="1"/>
                <w:position w:val="-1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position w:val="-1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-1"/>
                <w:position w:val="-1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-1"/>
                <w:position w:val="-1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position w:val="-1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position w:val="-1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position w:val="-1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position w:val="-1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99"/>
                <w:position w:val="-1"/>
                <w:sz w:val="14"/>
                <w:szCs w:val="14"/>
              </w:rPr>
              <w:t>(</w:t>
            </w:r>
            <w:r>
              <w:rPr>
                <w:rFonts w:cs="Arial" w:hAnsi="Arial" w:eastAsia="Arial" w:ascii="Arial"/>
                <w:spacing w:val="0"/>
                <w:w w:val="99"/>
                <w:position w:val="-1"/>
                <w:sz w:val="14"/>
                <w:szCs w:val="14"/>
              </w:rPr>
              <w:t>if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99"/>
                <w:position w:val="-1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99"/>
                <w:position w:val="-1"/>
                <w:sz w:val="14"/>
                <w:szCs w:val="14"/>
              </w:rPr>
              <w:t>iff</w:t>
            </w:r>
            <w:r>
              <w:rPr>
                <w:rFonts w:cs="Arial" w:hAnsi="Arial" w:eastAsia="Arial" w:ascii="Arial"/>
                <w:spacing w:val="1"/>
                <w:w w:val="99"/>
                <w:position w:val="-1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99"/>
                <w:position w:val="-1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99"/>
                <w:position w:val="-1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99"/>
                <w:position w:val="-1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99"/>
                <w:position w:val="-1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14"/>
                <w:szCs w:val="14"/>
              </w:rPr>
              <w:t>       </w:t>
            </w:r>
            <w:r>
              <w:rPr>
                <w:rFonts w:cs="Arial" w:hAnsi="Arial" w:eastAsia="Arial" w:ascii="Arial"/>
                <w:spacing w:val="16"/>
                <w:w w:val="100"/>
                <w:position w:val="-1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6"/>
                <w:w w:val="99"/>
                <w:position w:val="-1"/>
                <w:sz w:val="14"/>
                <w:szCs w:val="14"/>
              </w:rPr>
            </w:r>
            <w:r>
              <w:rPr>
                <w:rFonts w:cs="Arial" w:hAnsi="Arial" w:eastAsia="Arial" w:ascii="Arial"/>
                <w:spacing w:val="0"/>
                <w:w w:val="99"/>
                <w:position w:val="-1"/>
                <w:sz w:val="14"/>
                <w:szCs w:val="14"/>
                <w:u w:val="single" w:color="00000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14"/>
                <w:szCs w:val="14"/>
                <w:u w:val="single" w:color="000000"/>
              </w:rPr>
              <w:tab/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14"/>
                <w:szCs w:val="14"/>
                <w:u w:val="single" w:color="000000"/>
              </w:rPr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spacing w:lineRule="exact" w:line="1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1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position w:val="-1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14"/>
                <w:szCs w:val="14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14"/>
                <w:szCs w:val="14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14"/>
                <w:szCs w:val="14"/>
              </w:rPr>
              <w:t>                       </w:t>
            </w:r>
            <w:r>
              <w:rPr>
                <w:rFonts w:cs="Arial" w:hAnsi="Arial" w:eastAsia="Arial" w:ascii="Arial"/>
                <w:spacing w:val="5"/>
                <w:w w:val="100"/>
                <w:position w:val="-1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i/>
                <w:color w:val="808080"/>
                <w:spacing w:val="1"/>
                <w:w w:val="100"/>
                <w:position w:val="3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position w:val="3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position w:val="3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i/>
                <w:color w:val="808080"/>
                <w:spacing w:val="2"/>
                <w:w w:val="100"/>
                <w:position w:val="3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position w:val="3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position w:val="3"/>
                <w:sz w:val="14"/>
                <w:szCs w:val="14"/>
              </w:rPr>
              <w:t>ss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position w:val="3"/>
                <w:sz w:val="14"/>
                <w:szCs w:val="14"/>
              </w:rPr>
              <w:t>                                                                                        </w:t>
            </w:r>
            <w:r>
              <w:rPr>
                <w:rFonts w:cs="Arial" w:hAnsi="Arial" w:eastAsia="Arial" w:ascii="Arial"/>
                <w:i/>
                <w:color w:val="808080"/>
                <w:spacing w:val="3"/>
                <w:w w:val="100"/>
                <w:position w:val="3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position w:val="3"/>
                <w:sz w:val="14"/>
                <w:szCs w:val="14"/>
              </w:rPr>
              <w:t>City</w:t>
            </w:r>
            <w:r>
              <w:rPr>
                <w:rFonts w:cs="Arial" w:hAnsi="Arial" w:eastAsia="Arial" w:ascii="Arial"/>
                <w:i/>
                <w:color w:val="808080"/>
                <w:spacing w:val="-3"/>
                <w:w w:val="100"/>
                <w:position w:val="3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position w:val="3"/>
                <w:sz w:val="14"/>
                <w:szCs w:val="14"/>
              </w:rPr>
              <w:t>/</w:t>
            </w:r>
            <w:r>
              <w:rPr>
                <w:rFonts w:cs="Arial" w:hAnsi="Arial" w:eastAsia="Arial" w:ascii="Arial"/>
                <w:i/>
                <w:color w:val="808080"/>
                <w:spacing w:val="2"/>
                <w:w w:val="100"/>
                <w:position w:val="3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position w:val="3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i/>
                <w:color w:val="808080"/>
                <w:spacing w:val="2"/>
                <w:w w:val="100"/>
                <w:position w:val="3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position w:val="3"/>
                <w:sz w:val="14"/>
                <w:szCs w:val="14"/>
              </w:rPr>
              <w:t>wn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position w:val="3"/>
                <w:sz w:val="14"/>
                <w:szCs w:val="14"/>
              </w:rPr>
              <w:t>/</w:t>
            </w:r>
            <w:r>
              <w:rPr>
                <w:rFonts w:cs="Arial" w:hAnsi="Arial" w:eastAsia="Arial" w:ascii="Arial"/>
                <w:i/>
                <w:color w:val="808080"/>
                <w:spacing w:val="1"/>
                <w:w w:val="100"/>
                <w:position w:val="3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i/>
                <w:color w:val="808080"/>
                <w:spacing w:val="2"/>
                <w:w w:val="100"/>
                <w:position w:val="3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position w:val="3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position w:val="3"/>
                <w:sz w:val="14"/>
                <w:szCs w:val="14"/>
              </w:rPr>
              <w:t>vin</w:t>
            </w:r>
            <w:r>
              <w:rPr>
                <w:rFonts w:cs="Arial" w:hAnsi="Arial" w:eastAsia="Arial" w:ascii="Arial"/>
                <w:i/>
                <w:color w:val="808080"/>
                <w:spacing w:val="2"/>
                <w:w w:val="100"/>
                <w:position w:val="3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position w:val="3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9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                         </w:t>
            </w:r>
            <w:r>
              <w:rPr>
                <w:rFonts w:cs="Arial" w:hAnsi="Arial" w:eastAsia="Arial" w:ascii="Arial"/>
                <w:spacing w:val="19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(H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                                                                                  </w:t>
            </w:r>
            <w:r>
              <w:rPr>
                <w:rFonts w:cs="Arial" w:hAnsi="Arial" w:eastAsia="Arial" w:ascii="Arial"/>
                <w:spacing w:val="25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4"/>
                <w:w w:val="100"/>
                <w:sz w:val="16"/>
                <w:szCs w:val="16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                                                 </w:t>
            </w:r>
            <w:r>
              <w:rPr>
                <w:rFonts w:cs="Arial" w:hAnsi="Arial" w:eastAsia="Arial" w:ascii="Arial"/>
                <w:spacing w:val="3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(C)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16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102" w:right="9275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g:</w:t>
            </w:r>
          </w:p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tabs>
                <w:tab w:pos="7800" w:val="left"/>
              </w:tabs>
              <w:jc w:val="left"/>
              <w:ind w:left="2546"/>
            </w:pPr>
            <w:r>
              <w:rPr>
                <w:rFonts w:cs="Wingdings" w:hAnsi="Wingdings" w:eastAsia="Wingdings" w:ascii="Wingdings"/>
                <w:w w:val="99"/>
                <w:sz w:val="20"/>
                <w:szCs w:val="20"/>
              </w:rPr>
              <w:t>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Wingdings" w:hAnsi="Wingdings" w:eastAsia="Wingdings" w:ascii="Wingdings"/>
                <w:spacing w:val="0"/>
                <w:w w:val="99"/>
                <w:sz w:val="20"/>
                <w:szCs w:val="20"/>
              </w:rPr>
              <w:t>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No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99"/>
                <w:position w:val="-11"/>
                <w:sz w:val="20"/>
                <w:szCs w:val="20"/>
              </w:rPr>
              <w:t>Ro</w:t>
            </w:r>
            <w:r>
              <w:rPr>
                <w:rFonts w:cs="Arial" w:hAnsi="Arial" w:eastAsia="Arial" w:ascii="Arial"/>
                <w:spacing w:val="-1"/>
                <w:w w:val="99"/>
                <w:position w:val="-11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99"/>
                <w:position w:val="-11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99"/>
                <w:position w:val="-11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position w:val="-11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6"/>
                <w:w w:val="100"/>
                <w:position w:val="-11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6"/>
                <w:w w:val="99"/>
                <w:position w:val="-11"/>
                <w:sz w:val="20"/>
                <w:szCs w:val="20"/>
              </w:rPr>
            </w:r>
            <w:r>
              <w:rPr>
                <w:rFonts w:cs="Arial" w:hAnsi="Arial" w:eastAsia="Arial" w:ascii="Arial"/>
                <w:spacing w:val="0"/>
                <w:w w:val="99"/>
                <w:position w:val="-11"/>
                <w:sz w:val="20"/>
                <w:szCs w:val="20"/>
                <w:u w:val="single" w:color="00000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11"/>
                <w:sz w:val="20"/>
                <w:szCs w:val="20"/>
                <w:u w:val="single" w:color="000000"/>
              </w:rPr>
              <w:tab/>
            </w:r>
            <w:r>
              <w:rPr>
                <w:rFonts w:cs="Arial" w:hAnsi="Arial" w:eastAsia="Arial" w:ascii="Arial"/>
                <w:spacing w:val="0"/>
                <w:w w:val="100"/>
                <w:position w:val="-11"/>
                <w:sz w:val="20"/>
                <w:szCs w:val="20"/>
                <w:u w:val="single" w:color="000000"/>
              </w:rPr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471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375" w:hRule="exact"/>
        </w:trPr>
        <w:tc>
          <w:tcPr>
            <w:tcW w:w="1080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00000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76"/>
              <w:ind w:left="4520" w:right="4523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Regis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ati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color w:val="FFFFFF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3"/>
                <w:w w:val="99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99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71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1066" w:hRule="exact"/>
        </w:trPr>
        <w:tc>
          <w:tcPr>
            <w:tcW w:w="1080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5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128" w:right="2976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                            </w:t>
            </w:r>
            <w:r>
              <w:rPr>
                <w:rFonts w:cs="Arial" w:hAnsi="Arial" w:eastAsia="Arial" w:ascii="Arial"/>
                <w:spacing w:val="1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i/>
                <w:spacing w:val="0"/>
                <w:w w:val="100"/>
                <w:position w:val="2"/>
                <w:sz w:val="14"/>
                <w:szCs w:val="14"/>
              </w:rPr>
              <w:t>Re</w:t>
            </w:r>
            <w:r>
              <w:rPr>
                <w:rFonts w:cs="Arial" w:hAnsi="Arial" w:eastAsia="Arial" w:ascii="Arial"/>
                <w:i/>
                <w:spacing w:val="-1"/>
                <w:w w:val="100"/>
                <w:position w:val="2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i/>
                <w:spacing w:val="0"/>
                <w:w w:val="100"/>
                <w:position w:val="2"/>
                <w:sz w:val="14"/>
                <w:szCs w:val="14"/>
              </w:rPr>
              <w:t>is</w:t>
            </w:r>
            <w:r>
              <w:rPr>
                <w:rFonts w:cs="Arial" w:hAnsi="Arial" w:eastAsia="Arial" w:ascii="Arial"/>
                <w:i/>
                <w:spacing w:val="2"/>
                <w:w w:val="100"/>
                <w:position w:val="2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i/>
                <w:spacing w:val="-1"/>
                <w:w w:val="100"/>
                <w:position w:val="2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i/>
                <w:spacing w:val="-1"/>
                <w:w w:val="100"/>
                <w:position w:val="2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i/>
                <w:spacing w:val="0"/>
                <w:w w:val="100"/>
                <w:position w:val="2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i/>
                <w:spacing w:val="2"/>
                <w:w w:val="100"/>
                <w:position w:val="2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i/>
                <w:spacing w:val="-1"/>
                <w:w w:val="100"/>
                <w:position w:val="2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i/>
                <w:spacing w:val="0"/>
                <w:w w:val="100"/>
                <w:position w:val="2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i/>
                <w:spacing w:val="-6"/>
                <w:w w:val="100"/>
                <w:position w:val="2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i/>
                <w:spacing w:val="-1"/>
                <w:w w:val="100"/>
                <w:position w:val="2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i/>
                <w:spacing w:val="2"/>
                <w:w w:val="100"/>
                <w:position w:val="2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i/>
                <w:spacing w:val="0"/>
                <w:w w:val="100"/>
                <w:position w:val="2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i/>
                <w:spacing w:val="-1"/>
                <w:w w:val="100"/>
                <w:position w:val="2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i/>
                <w:spacing w:val="0"/>
                <w:w w:val="100"/>
                <w:position w:val="2"/>
                <w:sz w:val="14"/>
                <w:szCs w:val="14"/>
              </w:rPr>
              <w:t>:</w:t>
            </w:r>
            <w:r>
              <w:rPr>
                <w:rFonts w:cs="Arial" w:hAnsi="Arial" w:eastAsia="Arial" w:ascii="Arial"/>
                <w:i/>
                <w:spacing w:val="0"/>
                <w:w w:val="100"/>
                <w:position w:val="2"/>
                <w:sz w:val="14"/>
                <w:szCs w:val="14"/>
              </w:rPr>
              <w:t>                                </w:t>
            </w:r>
            <w:r>
              <w:rPr>
                <w:rFonts w:cs="Arial" w:hAnsi="Arial" w:eastAsia="Arial" w:ascii="Arial"/>
                <w:i/>
                <w:spacing w:val="33"/>
                <w:w w:val="100"/>
                <w:position w:val="2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6"/>
                <w:szCs w:val="16"/>
              </w:rPr>
              <w:t>Fe</w:t>
            </w:r>
            <w:r>
              <w:rPr>
                <w:rFonts w:cs="Arial" w:hAnsi="Arial" w:eastAsia="Arial" w:ascii="Arial"/>
                <w:spacing w:val="-1"/>
                <w:w w:val="100"/>
                <w:position w:val="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6"/>
                <w:szCs w:val="16"/>
              </w:rPr>
              <w:t>                               </w:t>
            </w:r>
            <w:r>
              <w:rPr>
                <w:rFonts w:cs="Arial" w:hAnsi="Arial" w:eastAsia="Arial" w:ascii="Arial"/>
                <w:spacing w:val="23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position w:val="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position w:val="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position w:val="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6"/>
                <w:szCs w:val="16"/>
              </w:rPr>
              <w:t>Fee</w:t>
            </w:r>
            <w:r>
              <w:rPr>
                <w:rFonts w:cs="Arial" w:hAnsi="Arial" w:eastAsia="Arial" w:ascii="Arial"/>
                <w:spacing w:val="-2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position w:val="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6"/>
                <w:szCs w:val="16"/>
              </w:rPr>
              <w:t>id: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3"/>
              <w:ind w:left="446"/>
            </w:pPr>
            <w:r>
              <w:rPr>
                <w:rFonts w:cs="Wingdings" w:hAnsi="Wingdings" w:eastAsia="Wingdings" w:ascii="Wingdings"/>
                <w:spacing w:val="0"/>
                <w:w w:val="100"/>
                <w:sz w:val="16"/>
                <w:szCs w:val="16"/>
              </w:rPr>
              <w:t>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                         </w:t>
            </w:r>
            <w:r>
              <w:rPr>
                <w:rFonts w:cs="Arial" w:hAnsi="Arial" w:eastAsia="Arial" w:ascii="Arial"/>
                <w:spacing w:val="17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i/>
                <w:color w:val="808080"/>
                <w:spacing w:val="17"/>
                <w:w w:val="100"/>
                <w:position w:val="5"/>
                <w:sz w:val="14"/>
                <w:szCs w:val="14"/>
              </w:rPr>
            </w:r>
            <w:r>
              <w:rPr>
                <w:rFonts w:cs="Arial" w:hAnsi="Arial" w:eastAsia="Arial" w:ascii="Arial"/>
                <w:i/>
                <w:color w:val="808080"/>
                <w:spacing w:val="31"/>
                <w:w w:val="100"/>
                <w:position w:val="5"/>
                <w:sz w:val="14"/>
                <w:szCs w:val="14"/>
                <w:u w:val="single" w:color="808080"/>
              </w:rPr>
              <w:t> 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position w:val="5"/>
                <w:sz w:val="14"/>
                <w:szCs w:val="14"/>
                <w:u w:val="single" w:color="808080"/>
              </w:rPr>
              <w:t>(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position w:val="5"/>
                <w:sz w:val="14"/>
                <w:szCs w:val="14"/>
                <w:u w:val="single" w:color="808080"/>
              </w:rPr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position w:val="5"/>
                <w:sz w:val="14"/>
                <w:szCs w:val="14"/>
                <w:u w:val="single" w:color="808080"/>
              </w:rPr>
              <w:t>yy</w:t>
            </w:r>
            <w:r>
              <w:rPr>
                <w:rFonts w:cs="Arial" w:hAnsi="Arial" w:eastAsia="Arial" w:ascii="Arial"/>
                <w:i/>
                <w:color w:val="808080"/>
                <w:spacing w:val="2"/>
                <w:w w:val="100"/>
                <w:position w:val="5"/>
                <w:sz w:val="14"/>
                <w:szCs w:val="14"/>
                <w:u w:val="single" w:color="808080"/>
              </w:rPr>
              <w:t>y</w:t>
            </w:r>
            <w:r>
              <w:rPr>
                <w:rFonts w:cs="Arial" w:hAnsi="Arial" w:eastAsia="Arial" w:ascii="Arial"/>
                <w:i/>
                <w:color w:val="808080"/>
                <w:spacing w:val="2"/>
                <w:w w:val="100"/>
                <w:position w:val="5"/>
                <w:sz w:val="14"/>
                <w:szCs w:val="14"/>
                <w:u w:val="single" w:color="808080"/>
              </w:rPr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position w:val="5"/>
                <w:sz w:val="14"/>
                <w:szCs w:val="14"/>
                <w:u w:val="single" w:color="808080"/>
              </w:rPr>
              <w:t>y</w:t>
            </w:r>
            <w:r>
              <w:rPr>
                <w:rFonts w:cs="Arial" w:hAnsi="Arial" w:eastAsia="Arial" w:ascii="Arial"/>
                <w:i/>
                <w:color w:val="808080"/>
                <w:spacing w:val="2"/>
                <w:w w:val="100"/>
                <w:position w:val="5"/>
                <w:sz w:val="14"/>
                <w:szCs w:val="14"/>
                <w:u w:val="single" w:color="808080"/>
              </w:rPr>
              <w:t>/</w:t>
            </w:r>
            <w:r>
              <w:rPr>
                <w:rFonts w:cs="Arial" w:hAnsi="Arial" w:eastAsia="Arial" w:ascii="Arial"/>
                <w:i/>
                <w:color w:val="808080"/>
                <w:spacing w:val="2"/>
                <w:w w:val="100"/>
                <w:position w:val="5"/>
                <w:sz w:val="14"/>
                <w:szCs w:val="14"/>
                <w:u w:val="single" w:color="808080"/>
              </w:rPr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position w:val="5"/>
                <w:sz w:val="14"/>
                <w:szCs w:val="14"/>
                <w:u w:val="single" w:color="808080"/>
              </w:rPr>
              <w:t>m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position w:val="5"/>
                <w:sz w:val="14"/>
                <w:szCs w:val="14"/>
                <w:u w:val="single" w:color="808080"/>
              </w:rPr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position w:val="5"/>
                <w:sz w:val="14"/>
                <w:szCs w:val="14"/>
                <w:u w:val="single" w:color="808080"/>
              </w:rPr>
              <w:t>m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position w:val="5"/>
                <w:sz w:val="14"/>
                <w:szCs w:val="14"/>
                <w:u w:val="single" w:color="808080"/>
              </w:rPr>
            </w:r>
            <w:r>
              <w:rPr>
                <w:rFonts w:cs="Arial" w:hAnsi="Arial" w:eastAsia="Arial" w:ascii="Arial"/>
                <w:i/>
                <w:color w:val="808080"/>
                <w:spacing w:val="2"/>
                <w:w w:val="100"/>
                <w:position w:val="5"/>
                <w:sz w:val="14"/>
                <w:szCs w:val="14"/>
                <w:u w:val="single" w:color="808080"/>
              </w:rPr>
              <w:t>/</w:t>
            </w:r>
            <w:r>
              <w:rPr>
                <w:rFonts w:cs="Arial" w:hAnsi="Arial" w:eastAsia="Arial" w:ascii="Arial"/>
                <w:i/>
                <w:color w:val="808080"/>
                <w:spacing w:val="2"/>
                <w:w w:val="100"/>
                <w:position w:val="5"/>
                <w:sz w:val="14"/>
                <w:szCs w:val="14"/>
                <w:u w:val="single" w:color="808080"/>
              </w:rPr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position w:val="5"/>
                <w:sz w:val="14"/>
                <w:szCs w:val="14"/>
                <w:u w:val="single" w:color="808080"/>
              </w:rPr>
              <w:t>d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position w:val="5"/>
                <w:sz w:val="14"/>
                <w:szCs w:val="14"/>
                <w:u w:val="single" w:color="808080"/>
              </w:rPr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position w:val="5"/>
                <w:sz w:val="14"/>
                <w:szCs w:val="14"/>
                <w:u w:val="single" w:color="808080"/>
              </w:rPr>
              <w:t>d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position w:val="5"/>
                <w:sz w:val="14"/>
                <w:szCs w:val="14"/>
                <w:u w:val="single" w:color="808080"/>
              </w:rPr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position w:val="5"/>
                <w:sz w:val="14"/>
                <w:szCs w:val="14"/>
                <w:u w:val="single" w:color="808080"/>
              </w:rPr>
              <w:t>)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position w:val="5"/>
                <w:sz w:val="14"/>
                <w:szCs w:val="14"/>
              </w:rPr>
              <w:t>                                             </w:t>
            </w:r>
            <w:r>
              <w:rPr>
                <w:rFonts w:cs="Arial" w:hAnsi="Arial" w:eastAsia="Arial" w:ascii="Arial"/>
                <w:i/>
                <w:color w:val="808080"/>
                <w:spacing w:val="3"/>
                <w:w w:val="100"/>
                <w:position w:val="5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position w:val="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position w:val="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position w:val="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position w:val="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position w:val="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position w:val="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position w:val="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position w:val="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position w:val="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position w:val="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16"/>
                <w:szCs w:val="16"/>
              </w:rPr>
              <w:t>                            </w:t>
            </w:r>
            <w:r>
              <w:rPr>
                <w:rFonts w:cs="Arial" w:hAnsi="Arial" w:eastAsia="Arial" w:ascii="Arial"/>
                <w:color w:val="000000"/>
                <w:spacing w:val="22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16"/>
                <w:szCs w:val="16"/>
              </w:rPr>
              <w:t>$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7" w:lineRule="exact" w:line="160"/>
              <w:ind w:left="446"/>
            </w:pPr>
            <w:r>
              <w:rPr>
                <w:rFonts w:cs="Wingdings" w:hAnsi="Wingdings" w:eastAsia="Wingdings" w:ascii="Wingdings"/>
                <w:spacing w:val="0"/>
                <w:w w:val="100"/>
                <w:position w:val="-2"/>
                <w:sz w:val="16"/>
                <w:szCs w:val="16"/>
              </w:rPr>
              <w:t>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position w:val="-2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16"/>
                <w:szCs w:val="16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16"/>
                <w:szCs w:val="16"/>
              </w:rPr>
              <w:t>mo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200"/>
              <w:ind w:left="446"/>
            </w:pPr>
            <w:r>
              <w:rPr>
                <w:rFonts w:cs="Arial" w:hAnsi="Arial" w:eastAsia="Arial" w:ascii="Arial"/>
                <w:spacing w:val="1"/>
                <w:w w:val="100"/>
                <w:position w:val="-1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16"/>
                <w:szCs w:val="16"/>
              </w:rPr>
              <w:t>lu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16"/>
                <w:szCs w:val="16"/>
              </w:rPr>
              <w:t>                                                                                                                      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16"/>
                <w:szCs w:val="16"/>
              </w:rPr>
              <w:t> </w:t>
            </w:r>
            <w:r>
              <w:rPr>
                <w:rFonts w:cs="Wingdings" w:hAnsi="Wingdings" w:eastAsia="Wingdings" w:ascii="Wingdings"/>
                <w:spacing w:val="0"/>
                <w:w w:val="100"/>
                <w:position w:val="5"/>
                <w:sz w:val="16"/>
                <w:szCs w:val="16"/>
              </w:rPr>
              <w:t>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position w:val="5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5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5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position w:val="5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5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5"/>
                <w:sz w:val="16"/>
                <w:szCs w:val="16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position w:val="5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5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position w:val="5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5"/>
                <w:sz w:val="16"/>
                <w:szCs w:val="16"/>
              </w:rPr>
              <w:t>x</w:t>
            </w:r>
            <w:r>
              <w:rPr>
                <w:rFonts w:cs="Arial" w:hAnsi="Arial" w:eastAsia="Arial" w:ascii="Arial"/>
                <w:spacing w:val="-2"/>
                <w:w w:val="100"/>
                <w:position w:val="5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5"/>
                <w:sz w:val="16"/>
                <w:szCs w:val="16"/>
              </w:rPr>
              <w:t>if</w:t>
            </w:r>
            <w:r>
              <w:rPr>
                <w:rFonts w:cs="Arial" w:hAnsi="Arial" w:eastAsia="Arial" w:ascii="Arial"/>
                <w:spacing w:val="2"/>
                <w:w w:val="100"/>
                <w:position w:val="5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5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-3"/>
                <w:w w:val="100"/>
                <w:position w:val="5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5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position w:val="5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5"/>
                <w:sz w:val="16"/>
                <w:szCs w:val="16"/>
              </w:rPr>
              <w:t>ly</w:t>
            </w:r>
            <w:r>
              <w:rPr>
                <w:rFonts w:cs="Arial" w:hAnsi="Arial" w:eastAsia="Arial" w:ascii="Arial"/>
                <w:spacing w:val="-2"/>
                <w:w w:val="100"/>
                <w:position w:val="5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position w:val="5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position w:val="5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position w:val="5"/>
                <w:sz w:val="16"/>
                <w:szCs w:val="16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position w:val="5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position w:val="5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5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position w:val="5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5"/>
                <w:sz w:val="16"/>
                <w:szCs w:val="16"/>
              </w:rPr>
              <w:t>id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6"/>
                <w:szCs w:val="16"/>
              </w:rPr>
            </w:r>
          </w:p>
        </w:tc>
        <w:tc>
          <w:tcPr>
            <w:tcW w:w="471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372" w:hRule="exact"/>
        </w:trPr>
        <w:tc>
          <w:tcPr>
            <w:tcW w:w="1080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00000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76"/>
              <w:ind w:left="4631" w:right="4633"/>
            </w:pP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color w:val="FFFFFF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ying</w:t>
            </w:r>
            <w:r>
              <w:rPr>
                <w:rFonts w:cs="Arial" w:hAnsi="Arial" w:eastAsia="Arial" w:ascii="Arial"/>
                <w:b/>
                <w:color w:val="FFFFFF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99"/>
                <w:sz w:val="20"/>
                <w:szCs w:val="20"/>
              </w:rPr>
              <w:t>Hist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color w:val="FFFFFF"/>
                <w:spacing w:val="2"/>
                <w:w w:val="99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99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71" w:type="dxa"/>
            <w:vMerge w:val=""/>
            <w:tcBorders>
              <w:left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1347" w:hRule="exact"/>
        </w:trPr>
        <w:tc>
          <w:tcPr>
            <w:tcW w:w="10800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both"/>
              <w:spacing w:before="58"/>
              <w:ind w:left="102" w:right="515"/>
            </w:pPr>
            <w:r>
              <w:rPr>
                <w:rFonts w:cs="Arial" w:hAnsi="Arial" w:eastAsia="Arial" w:ascii="Arial"/>
                <w:spacing w:val="5"/>
                <w:w w:val="100"/>
                <w:sz w:val="14"/>
                <w:szCs w:val="14"/>
              </w:rPr>
              <w:t>W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: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is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cti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w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w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ill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ll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both"/>
              <w:ind w:left="102" w:right="7642"/>
            </w:pP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Ass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cia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OS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)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ctiv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both"/>
              <w:spacing w:before="65" w:lineRule="auto" w:line="421"/>
              <w:ind w:left="102" w:right="7535"/>
            </w:pPr>
            <w:r>
              <w:rPr>
                <w:rFonts w:cs="Arial" w:hAnsi="Arial" w:eastAsia="Arial" w:ascii="Arial"/>
                <w:spacing w:val="4"/>
                <w:w w:val="100"/>
                <w:sz w:val="16"/>
                <w:szCs w:val="16"/>
              </w:rPr>
              <w:t>W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w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lub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id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?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w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id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?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w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id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?</w:t>
            </w:r>
          </w:p>
          <w:p>
            <w:pPr>
              <w:rPr>
                <w:rFonts w:cs="Wingdings" w:hAnsi="Wingdings" w:eastAsia="Wingdings" w:ascii="Wingdings"/>
                <w:sz w:val="16"/>
                <w:szCs w:val="16"/>
              </w:rPr>
              <w:jc w:val="both"/>
              <w:ind w:left="102" w:right="2303"/>
            </w:pP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?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                                   </w:t>
            </w:r>
            <w:r>
              <w:rPr>
                <w:rFonts w:cs="Arial" w:hAnsi="Arial" w:eastAsia="Arial" w:ascii="Arial"/>
                <w:spacing w:val="3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Wingdings" w:hAnsi="Wingdings" w:eastAsia="Wingdings" w:ascii="Wingdings"/>
                <w:spacing w:val="0"/>
                <w:w w:val="100"/>
                <w:sz w:val="16"/>
                <w:szCs w:val="16"/>
              </w:rPr>
              <w:t>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                            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Wingdings" w:hAnsi="Wingdings" w:eastAsia="Wingdings" w:ascii="Wingdings"/>
                <w:spacing w:val="0"/>
                <w:w w:val="100"/>
                <w:sz w:val="16"/>
                <w:szCs w:val="16"/>
              </w:rPr>
              <w:t></w:t>
            </w:r>
          </w:p>
          <w:p>
            <w:pPr>
              <w:rPr>
                <w:sz w:val="13"/>
                <w:szCs w:val="13"/>
              </w:rPr>
              <w:jc w:val="left"/>
              <w:spacing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both"/>
              <w:ind w:left="102" w:right="5445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       </w:t>
            </w:r>
            <w:r>
              <w:rPr>
                <w:rFonts w:cs="Arial" w:hAnsi="Arial" w:eastAsia="Arial" w:ascii="Arial"/>
                <w:spacing w:val="2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w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?</w:t>
            </w:r>
          </w:p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976"/>
            </w:pP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16"/>
                <w:szCs w:val="16"/>
              </w:rPr>
              <w:t>W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w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lub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?</w:t>
            </w:r>
          </w:p>
          <w:p>
            <w:pPr>
              <w:rPr>
                <w:sz w:val="13"/>
                <w:szCs w:val="13"/>
              </w:rPr>
              <w:jc w:val="left"/>
              <w:spacing w:before="5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976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w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?</w:t>
            </w:r>
          </w:p>
        </w:tc>
        <w:tc>
          <w:tcPr>
            <w:tcW w:w="471" w:type="dxa"/>
            <w:vMerge w:val=""/>
            <w:tcBorders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/>
        </w:tc>
      </w:tr>
      <w:tr>
        <w:trPr>
          <w:trHeight w:val="1584" w:hRule="exact"/>
        </w:trPr>
        <w:tc>
          <w:tcPr>
            <w:tcW w:w="10800" w:type="dxa"/>
            <w:vMerge w:val=""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471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ind w:left="4317" w:right="5222"/>
        <w:sectPr>
          <w:type w:val="continuous"/>
          <w:pgSz w:w="12240" w:h="15840"/>
          <w:pgMar w:top="760" w:bottom="280" w:left="860" w:right="0"/>
        </w:sectPr>
      </w:pPr>
      <w:hyperlink r:id="rId5">
        <w:r>
          <w:rPr>
            <w:rFonts w:cs="Arial" w:hAnsi="Arial" w:eastAsia="Arial" w:ascii="Arial"/>
            <w:spacing w:val="-1"/>
            <w:w w:val="100"/>
            <w:sz w:val="16"/>
            <w:szCs w:val="16"/>
          </w:rPr>
          <w:t>w</w:t>
        </w:r>
        <w:r>
          <w:rPr>
            <w:rFonts w:cs="Arial" w:hAnsi="Arial" w:eastAsia="Arial" w:ascii="Arial"/>
            <w:spacing w:val="-1"/>
            <w:w w:val="100"/>
            <w:sz w:val="16"/>
            <w:szCs w:val="16"/>
          </w:rPr>
          <w:t>w</w:t>
        </w:r>
        <w:r>
          <w:rPr>
            <w:rFonts w:cs="Arial" w:hAnsi="Arial" w:eastAsia="Arial" w:ascii="Arial"/>
            <w:spacing w:val="-3"/>
            <w:w w:val="100"/>
            <w:sz w:val="16"/>
            <w:szCs w:val="16"/>
          </w:rPr>
          <w:t>w</w:t>
        </w:r>
        <w:r>
          <w:rPr>
            <w:rFonts w:cs="Arial" w:hAnsi="Arial" w:eastAsia="Arial" w:ascii="Arial"/>
            <w:spacing w:val="1"/>
            <w:w w:val="100"/>
            <w:sz w:val="16"/>
            <w:szCs w:val="16"/>
          </w:rPr>
          <w:t>.</w:t>
        </w:r>
        <w:r>
          <w:rPr>
            <w:rFonts w:cs="Arial" w:hAnsi="Arial" w:eastAsia="Arial" w:ascii="Arial"/>
            <w:spacing w:val="-1"/>
            <w:w w:val="100"/>
            <w:sz w:val="16"/>
            <w:szCs w:val="16"/>
          </w:rPr>
          <w:t>a</w:t>
        </w:r>
        <w:r>
          <w:rPr>
            <w:rFonts w:cs="Arial" w:hAnsi="Arial" w:eastAsia="Arial" w:ascii="Arial"/>
            <w:spacing w:val="0"/>
            <w:w w:val="100"/>
            <w:sz w:val="16"/>
            <w:szCs w:val="16"/>
          </w:rPr>
          <w:t>l</w:t>
        </w:r>
        <w:r>
          <w:rPr>
            <w:rFonts w:cs="Arial" w:hAnsi="Arial" w:eastAsia="Arial" w:ascii="Arial"/>
            <w:spacing w:val="3"/>
            <w:w w:val="100"/>
            <w:sz w:val="16"/>
            <w:szCs w:val="16"/>
          </w:rPr>
          <w:t>m</w:t>
        </w:r>
        <w:r>
          <w:rPr>
            <w:rFonts w:cs="Arial" w:hAnsi="Arial" w:eastAsia="Arial" w:ascii="Arial"/>
            <w:spacing w:val="-1"/>
            <w:w w:val="100"/>
            <w:sz w:val="16"/>
            <w:szCs w:val="16"/>
          </w:rPr>
          <w:t>o</w:t>
        </w:r>
        <w:r>
          <w:rPr>
            <w:rFonts w:cs="Arial" w:hAnsi="Arial" w:eastAsia="Arial" w:ascii="Arial"/>
            <w:spacing w:val="-1"/>
            <w:w w:val="100"/>
            <w:sz w:val="16"/>
            <w:szCs w:val="16"/>
          </w:rPr>
          <w:t>n</w:t>
        </w:r>
        <w:r>
          <w:rPr>
            <w:rFonts w:cs="Arial" w:hAnsi="Arial" w:eastAsia="Arial" w:ascii="Arial"/>
            <w:spacing w:val="1"/>
            <w:w w:val="100"/>
            <w:sz w:val="16"/>
            <w:szCs w:val="16"/>
          </w:rPr>
          <w:t>t</w:t>
        </w:r>
        <w:r>
          <w:rPr>
            <w:rFonts w:cs="Arial" w:hAnsi="Arial" w:eastAsia="Arial" w:ascii="Arial"/>
            <w:spacing w:val="-3"/>
            <w:w w:val="100"/>
            <w:sz w:val="16"/>
            <w:szCs w:val="16"/>
          </w:rPr>
          <w:t>e</w:t>
        </w:r>
        <w:r>
          <w:rPr>
            <w:rFonts w:cs="Arial" w:hAnsi="Arial" w:eastAsia="Arial" w:ascii="Arial"/>
            <w:spacing w:val="1"/>
            <w:w w:val="100"/>
            <w:sz w:val="16"/>
            <w:szCs w:val="16"/>
          </w:rPr>
          <w:t>s</w:t>
        </w:r>
        <w:r>
          <w:rPr>
            <w:rFonts w:cs="Arial" w:hAnsi="Arial" w:eastAsia="Arial" w:ascii="Arial"/>
            <w:spacing w:val="-1"/>
            <w:w w:val="100"/>
            <w:sz w:val="16"/>
            <w:szCs w:val="16"/>
          </w:rPr>
          <w:t>o</w:t>
        </w:r>
        <w:r>
          <w:rPr>
            <w:rFonts w:cs="Arial" w:hAnsi="Arial" w:eastAsia="Arial" w:ascii="Arial"/>
            <w:spacing w:val="-1"/>
            <w:w w:val="100"/>
            <w:sz w:val="16"/>
            <w:szCs w:val="16"/>
          </w:rPr>
          <w:t>c</w:t>
        </w:r>
        <w:r>
          <w:rPr>
            <w:rFonts w:cs="Arial" w:hAnsi="Arial" w:eastAsia="Arial" w:ascii="Arial"/>
            <w:spacing w:val="1"/>
            <w:w w:val="100"/>
            <w:sz w:val="16"/>
            <w:szCs w:val="16"/>
          </w:rPr>
          <w:t>c</w:t>
        </w:r>
        <w:r>
          <w:rPr>
            <w:rFonts w:cs="Arial" w:hAnsi="Arial" w:eastAsia="Arial" w:ascii="Arial"/>
            <w:spacing w:val="-1"/>
            <w:w w:val="100"/>
            <w:sz w:val="16"/>
            <w:szCs w:val="16"/>
          </w:rPr>
          <w:t>e</w:t>
        </w:r>
        <w:r>
          <w:rPr>
            <w:rFonts w:cs="Arial" w:hAnsi="Arial" w:eastAsia="Arial" w:ascii="Arial"/>
            <w:spacing w:val="-1"/>
            <w:w w:val="100"/>
            <w:sz w:val="16"/>
            <w:szCs w:val="16"/>
          </w:rPr>
          <w:t>r</w:t>
        </w:r>
        <w:r>
          <w:rPr>
            <w:rFonts w:cs="Arial" w:hAnsi="Arial" w:eastAsia="Arial" w:ascii="Arial"/>
            <w:spacing w:val="-1"/>
            <w:w w:val="100"/>
            <w:sz w:val="16"/>
            <w:szCs w:val="16"/>
          </w:rPr>
          <w:t>.</w:t>
        </w:r>
        <w:r>
          <w:rPr>
            <w:rFonts w:cs="Arial" w:hAnsi="Arial" w:eastAsia="Arial" w:ascii="Arial"/>
            <w:spacing w:val="1"/>
            <w:w w:val="100"/>
            <w:sz w:val="16"/>
            <w:szCs w:val="16"/>
          </w:rPr>
          <w:t>c</w:t>
        </w:r>
        <w:r>
          <w:rPr>
            <w:rFonts w:cs="Arial" w:hAnsi="Arial" w:eastAsia="Arial" w:ascii="Arial"/>
            <w:spacing w:val="-3"/>
            <w:w w:val="100"/>
            <w:sz w:val="16"/>
            <w:szCs w:val="16"/>
          </w:rPr>
          <w:t>o</w:t>
        </w:r>
        <w:r>
          <w:rPr>
            <w:rFonts w:cs="Arial" w:hAnsi="Arial" w:eastAsia="Arial" w:ascii="Arial"/>
            <w:spacing w:val="0"/>
            <w:w w:val="100"/>
            <w:sz w:val="16"/>
            <w:szCs w:val="16"/>
          </w:rPr>
          <w:t>m</w:t>
        </w:r>
      </w:hyperlink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tbl>
      <w:tblPr>
        <w:tblW w:w="0" w:type="auto"/>
        <w:tblLook w:val="01E0"/>
        <w:jc w:val="righ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10" w:hRule="exact"/>
        </w:trPr>
        <w:tc>
          <w:tcPr>
            <w:tcW w:w="11270" w:type="dxa"/>
            <w:gridSpan w:val="11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35"/>
              <w:ind w:left="5317" w:right="4203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Regis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ati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color w:val="FFFFFF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3"/>
                <w:w w:val="99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99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545" w:hRule="exact"/>
        </w:trPr>
        <w:tc>
          <w:tcPr>
            <w:tcW w:w="1553" w:type="dxa"/>
            <w:gridSpan w:val="2"/>
            <w:tcBorders>
              <w:top w:val="nil" w:sz="6" w:space="0" w:color="auto"/>
              <w:left w:val="single" w:sz="5" w:space="0" w:color="00000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sz w:val="18"/>
                <w:szCs w:val="18"/>
              </w:rPr>
              <w:jc w:val="left"/>
              <w:spacing w:before="8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nil" w:sz="6" w:space="0" w:color="auto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ind w:left="167"/>
            </w:pP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U04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-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01" w:type="dxa"/>
            <w:tcBorders>
              <w:top w:val="nil" w:sz="6" w:space="0" w:color="auto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ind w:left="165"/>
            </w:pP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U0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7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U08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nil" w:sz="6" w:space="0" w:color="auto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ind w:left="313" w:right="150" w:hanging="144"/>
            </w:pP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U09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-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(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sz w:val="15"/>
                <w:szCs w:val="15"/>
              </w:rPr>
              <w:jc w:val="left"/>
              <w:spacing w:before="10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ind w:left="162"/>
            </w:pP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U1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1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U13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89" w:type="dxa"/>
            <w:tcBorders>
              <w:top w:val="nil" w:sz="6" w:space="0" w:color="auto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ind w:left="256" w:right="150" w:hanging="89"/>
            </w:pP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U14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-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(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/>
        </w:tc>
        <w:tc>
          <w:tcPr>
            <w:tcW w:w="1080" w:type="dxa"/>
            <w:tcBorders>
              <w:top w:val="nil" w:sz="6" w:space="0" w:color="auto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ind w:left="217"/>
            </w:pP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ind w:left="282"/>
            </w:pP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(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1981" w:type="dxa"/>
            <w:tcBorders>
              <w:top w:val="nil" w:sz="6" w:space="0" w:color="auto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center"/>
              <w:spacing w:before="27"/>
              <w:ind w:left="660" w:right="666"/>
            </w:pPr>
            <w:r>
              <w:rPr>
                <w:rFonts w:cs="Arial" w:hAnsi="Arial" w:eastAsia="Arial" w:ascii="Arial"/>
                <w:spacing w:val="5"/>
                <w:w w:val="99"/>
                <w:sz w:val="14"/>
                <w:szCs w:val="14"/>
              </w:rPr>
              <w:t>W</w:t>
            </w:r>
            <w:r>
              <w:rPr>
                <w:rFonts w:cs="Arial" w:hAnsi="Arial" w:eastAsia="Arial" w:ascii="Arial"/>
                <w:spacing w:val="-3"/>
                <w:w w:val="99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s’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center"/>
              <w:ind w:left="433" w:right="441"/>
            </w:pP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-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3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/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-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4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’s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center"/>
              <w:ind w:left="619" w:right="626"/>
            </w:pP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-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3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5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/</w:t>
            </w:r>
            <w:r>
              <w:rPr>
                <w:rFonts w:cs="Arial" w:hAnsi="Arial" w:eastAsia="Arial" w:ascii="Arial"/>
                <w:spacing w:val="3"/>
                <w:w w:val="99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-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50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1613" w:type="dxa"/>
            <w:tcBorders>
              <w:top w:val="nil" w:sz="6" w:space="0" w:color="auto"/>
              <w:left w:val="single" w:sz="5" w:space="0" w:color="C0C0C0"/>
              <w:bottom w:val="single" w:sz="5" w:space="0" w:color="C0C0C0"/>
              <w:right w:val="nil" w:sz="6" w:space="0" w:color="auto"/>
            </w:tcBorders>
          </w:tcPr>
          <w:p>
            <w:pPr>
              <w:rPr>
                <w:sz w:val="18"/>
                <w:szCs w:val="18"/>
              </w:rPr>
              <w:jc w:val="left"/>
              <w:spacing w:before="8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ind w:left="498"/>
            </w:pP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</w:tr>
      <w:tr>
        <w:trPr>
          <w:trHeight w:val="360" w:hRule="exact"/>
        </w:trPr>
        <w:tc>
          <w:tcPr>
            <w:tcW w:w="1553" w:type="dxa"/>
            <w:gridSpan w:val="2"/>
            <w:tcBorders>
              <w:top w:val="single" w:sz="5" w:space="0" w:color="C0C0C0"/>
              <w:left w:val="single" w:sz="5" w:space="0" w:color="00000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spacing w:before="11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ird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sic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(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4)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center"/>
              <w:spacing w:before="93"/>
              <w:ind w:left="341" w:right="348"/>
            </w:pP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$86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01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spacing w:before="93"/>
              <w:ind w:left="287"/>
            </w:pP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$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1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center"/>
              <w:spacing w:before="93"/>
              <w:ind w:left="302" w:right="306"/>
            </w:pP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$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1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4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00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sz w:val="15"/>
                <w:szCs w:val="15"/>
              </w:rPr>
              <w:jc w:val="left"/>
              <w:spacing w:before="8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ind w:left="285"/>
            </w:pP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$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1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89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center"/>
              <w:spacing w:before="93"/>
              <w:ind w:left="300" w:right="307"/>
            </w:pP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$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1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7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271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/>
        </w:tc>
        <w:tc>
          <w:tcPr>
            <w:tcW w:w="1080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center"/>
              <w:spacing w:before="93"/>
              <w:ind w:left="345" w:right="352"/>
            </w:pP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$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1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8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1981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center"/>
              <w:spacing w:before="93"/>
              <w:ind w:left="794" w:right="804"/>
            </w:pP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$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1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8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1613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center"/>
              <w:spacing w:before="93"/>
              <w:ind w:left="663" w:right="561"/>
            </w:pP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$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4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3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</w:tr>
      <w:tr>
        <w:trPr>
          <w:trHeight w:val="360" w:hRule="exact"/>
        </w:trPr>
        <w:tc>
          <w:tcPr>
            <w:tcW w:w="1553" w:type="dxa"/>
            <w:gridSpan w:val="2"/>
            <w:tcBorders>
              <w:top w:val="single" w:sz="5" w:space="0" w:color="C0C0C0"/>
              <w:left w:val="single" w:sz="5" w:space="0" w:color="00000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spacing w:before="11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sic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(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to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center"/>
              <w:spacing w:before="93"/>
              <w:ind w:left="341" w:right="348"/>
            </w:pP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$96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01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spacing w:before="93"/>
              <w:ind w:left="287"/>
            </w:pP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$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1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center"/>
              <w:spacing w:before="93"/>
              <w:ind w:left="302" w:right="306"/>
            </w:pP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$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1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5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00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ind w:left="285"/>
            </w:pP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$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1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7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89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center"/>
              <w:spacing w:before="93"/>
              <w:ind w:left="300" w:right="307"/>
            </w:pP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$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1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8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271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/>
        </w:tc>
        <w:tc>
          <w:tcPr>
            <w:tcW w:w="1080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center"/>
              <w:spacing w:before="93"/>
              <w:ind w:left="345" w:right="352"/>
            </w:pP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$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1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9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1981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center"/>
              <w:spacing w:before="93"/>
              <w:ind w:left="794" w:right="804"/>
            </w:pP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$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1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9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1613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center"/>
              <w:spacing w:before="93"/>
              <w:ind w:left="663" w:right="561"/>
            </w:pP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$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4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6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</w:tr>
      <w:tr>
        <w:trPr>
          <w:trHeight w:val="360" w:hRule="exact"/>
        </w:trPr>
        <w:tc>
          <w:tcPr>
            <w:tcW w:w="1553" w:type="dxa"/>
            <w:gridSpan w:val="2"/>
            <w:tcBorders>
              <w:top w:val="single" w:sz="5" w:space="0" w:color="C0C0C0"/>
              <w:left w:val="single" w:sz="5" w:space="0" w:color="00000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spacing w:before="93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Co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ve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center"/>
              <w:spacing w:before="93"/>
              <w:ind w:left="360" w:right="366"/>
            </w:pP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/a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01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center"/>
              <w:spacing w:before="93"/>
              <w:ind w:left="317" w:right="319"/>
            </w:pP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/a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center"/>
              <w:spacing w:before="93"/>
              <w:ind w:left="302" w:right="306"/>
            </w:pP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$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2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3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00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ind w:left="285"/>
            </w:pP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$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3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89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center"/>
              <w:spacing w:before="93"/>
              <w:ind w:left="300" w:right="307"/>
            </w:pP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$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3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3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271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/>
        </w:tc>
        <w:tc>
          <w:tcPr>
            <w:tcW w:w="1080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center"/>
              <w:spacing w:before="93"/>
              <w:ind w:left="403" w:right="412"/>
            </w:pP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/a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1981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center"/>
              <w:spacing w:before="93"/>
              <w:ind w:left="854" w:right="861"/>
            </w:pP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/a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1613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center"/>
              <w:spacing w:before="93"/>
              <w:ind w:left="726" w:right="625"/>
            </w:pP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/a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</w:tr>
      <w:tr>
        <w:trPr>
          <w:trHeight w:val="360" w:hRule="exact"/>
        </w:trPr>
        <w:tc>
          <w:tcPr>
            <w:tcW w:w="1553" w:type="dxa"/>
            <w:gridSpan w:val="2"/>
            <w:tcBorders>
              <w:top w:val="single" w:sz="5" w:space="0" w:color="C0C0C0"/>
              <w:left w:val="single" w:sz="5" w:space="0" w:color="00000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spacing w:before="11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sic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(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il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center"/>
              <w:spacing w:before="93"/>
              <w:ind w:left="341" w:right="348"/>
            </w:pP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$96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01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spacing w:before="93"/>
              <w:ind w:left="287"/>
            </w:pP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$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1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center"/>
              <w:spacing w:before="93"/>
              <w:ind w:left="302" w:right="306"/>
            </w:pP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$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1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9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00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ind w:left="285"/>
            </w:pP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$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2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89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center"/>
              <w:spacing w:before="93"/>
              <w:ind w:left="300" w:right="307"/>
            </w:pP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$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2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2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271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/>
        </w:tc>
        <w:tc>
          <w:tcPr>
            <w:tcW w:w="1080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center"/>
              <w:spacing w:before="93"/>
              <w:ind w:left="345" w:right="352"/>
            </w:pP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$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2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3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1981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center"/>
              <w:spacing w:before="93"/>
              <w:ind w:left="794" w:right="804"/>
            </w:pP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$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2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3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1613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center"/>
              <w:spacing w:before="93"/>
              <w:ind w:left="663" w:right="561"/>
            </w:pP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$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5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4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</w:tr>
      <w:tr>
        <w:trPr>
          <w:trHeight w:val="360" w:hRule="exact"/>
        </w:trPr>
        <w:tc>
          <w:tcPr>
            <w:tcW w:w="1553" w:type="dxa"/>
            <w:gridSpan w:val="2"/>
            <w:tcBorders>
              <w:top w:val="single" w:sz="5" w:space="0" w:color="C0C0C0"/>
              <w:left w:val="single" w:sz="5" w:space="0" w:color="000000"/>
              <w:bottom w:val="nil" w:sz="6" w:space="0" w:color="auto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spacing w:before="93"/>
              <w:ind w:left="102"/>
            </w:pP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spacing w:before="93"/>
              <w:ind w:left="153"/>
            </w:pP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2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1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-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2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01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spacing w:before="93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20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9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-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2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spacing w:before="93"/>
              <w:ind w:left="153"/>
            </w:pP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2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7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-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2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00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ind w:left="107"/>
            </w:pP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2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4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-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2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89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spacing w:before="93"/>
              <w:ind w:left="150"/>
            </w:pP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9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9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9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-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2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271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/>
        </w:tc>
        <w:tc>
          <w:tcPr>
            <w:tcW w:w="1080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center"/>
              <w:spacing w:before="93"/>
              <w:ind w:left="403" w:right="412"/>
            </w:pP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/a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1981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spacing w:before="93"/>
              <w:ind w:left="342"/>
            </w:pP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2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1613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center"/>
              <w:spacing w:before="93"/>
              <w:ind w:left="726" w:right="625"/>
            </w:pP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/a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</w:tr>
      <w:tr>
        <w:trPr>
          <w:trHeight w:val="562" w:hRule="exact"/>
        </w:trPr>
        <w:tc>
          <w:tcPr>
            <w:tcW w:w="1008" w:type="dxa"/>
            <w:tcBorders>
              <w:top w:val="single" w:sz="5" w:space="0" w:color="C0C0C0"/>
              <w:left w:val="single" w:sz="5" w:space="0" w:color="000000"/>
              <w:bottom w:val="single" w:sz="5" w:space="0" w:color="C0C0C0"/>
              <w:right w:val="single" w:sz="5" w:space="0" w:color="000000"/>
            </w:tcBorders>
          </w:tcPr>
          <w:p/>
        </w:tc>
        <w:tc>
          <w:tcPr>
            <w:tcW w:w="10262" w:type="dxa"/>
            <w:gridSpan w:val="10"/>
            <w:tcBorders>
              <w:top w:val="nil" w:sz="6" w:space="0" w:color="auto"/>
              <w:left w:val="single" w:sz="5" w:space="0" w:color="000000"/>
              <w:bottom w:val="single" w:sz="5" w:space="0" w:color="C0C0C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" w:lineRule="exact" w:line="180"/>
              <w:ind w:left="102" w:right="13"/>
            </w:pP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OTE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×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ill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ly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w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8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×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ily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il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3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×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4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×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ly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ill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ly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×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6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5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.</w:t>
            </w:r>
          </w:p>
        </w:tc>
      </w:tr>
      <w:tr>
        <w:trPr>
          <w:trHeight w:val="322" w:hRule="exact"/>
        </w:trPr>
        <w:tc>
          <w:tcPr>
            <w:tcW w:w="1008" w:type="dxa"/>
            <w:tcBorders>
              <w:top w:val="single" w:sz="5" w:space="0" w:color="C0C0C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0262" w:type="dxa"/>
            <w:gridSpan w:val="10"/>
            <w:tcBorders>
              <w:top w:val="single" w:sz="5" w:space="0" w:color="C0C0C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5"/>
              <w:ind w:left="3259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ns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b/>
                <w:color w:val="FFFFFF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for</w:t>
            </w:r>
            <w:r>
              <w:rPr>
                <w:rFonts w:cs="Arial" w:hAnsi="Arial" w:eastAsia="Arial" w:ascii="Arial"/>
                <w:b/>
                <w:color w:val="FFFFFF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b/>
                <w:color w:val="FFFFFF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color w:val="FFFFFF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color w:val="FFFFFF"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nal</w:t>
            </w:r>
            <w:r>
              <w:rPr>
                <w:rFonts w:cs="Arial" w:hAnsi="Arial" w:eastAsia="Arial" w:ascii="Arial"/>
                <w:b/>
                <w:color w:val="FFFFFF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ma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ion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503" w:hRule="exact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0262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spacing w:before="35"/>
              <w:ind w:left="102" w:right="62"/>
            </w:pP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Ass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OS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)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ll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ct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Wingdings" w:hAnsi="Wingdings" w:eastAsia="Wingdings" w:ascii="Wingdings"/>
                <w:spacing w:val="0"/>
                <w:w w:val="100"/>
                <w:sz w:val="14"/>
                <w:szCs w:val="14"/>
              </w:rPr>
              <w:t>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Wingdings" w:hAnsi="Wingdings" w:eastAsia="Wingdings" w:ascii="Wingdings"/>
                <w:spacing w:val="0"/>
                <w:w w:val="100"/>
                <w:sz w:val="14"/>
                <w:szCs w:val="14"/>
              </w:rPr>
              <w:t>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/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w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inc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ss,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il,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ll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lth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(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l),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(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l)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te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Cl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ts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wn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s: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)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iv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OS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;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)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ivi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5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OSA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's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s;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)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te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;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)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ini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9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ibili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;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)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ia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ts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;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)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ical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s;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ini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9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ip</w:t>
            </w:r>
            <w:r>
              <w:rPr>
                <w:rFonts w:cs="Arial" w:hAnsi="Arial" w:eastAsia="Arial" w:ascii="Arial"/>
                <w:spacing w:val="-9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ics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w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ts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;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)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Pl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tifi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/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t;</w:t>
            </w:r>
            <w:r>
              <w:rPr>
                <w:rFonts w:cs="Arial" w:hAnsi="Arial" w:eastAsia="Arial" w:ascii="Arial"/>
                <w:spacing w:val="-1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)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s,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s,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w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OS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lso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OSA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isc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se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Wingdings" w:hAnsi="Wingdings" w:eastAsia="Wingdings" w:ascii="Wingdings"/>
                <w:spacing w:val="0"/>
                <w:w w:val="100"/>
                <w:sz w:val="14"/>
                <w:szCs w:val="14"/>
              </w:rPr>
              <w:t>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Wingdings" w:hAnsi="Wingdings" w:eastAsia="Wingdings" w:ascii="Wingdings"/>
                <w:spacing w:val="0"/>
                <w:w w:val="100"/>
                <w:sz w:val="14"/>
                <w:szCs w:val="14"/>
              </w:rPr>
              <w:t>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's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/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wa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's</w:t>
            </w:r>
            <w:r>
              <w:rPr>
                <w:rFonts w:cs="Arial" w:hAnsi="Arial" w:eastAsia="Arial" w:ascii="Arial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cia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Dis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ict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As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9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9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ic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sti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ith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ts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s,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ts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ctivit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s;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5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;</w:t>
            </w:r>
            <w:r>
              <w:rPr>
                <w:rFonts w:cs="Arial" w:hAnsi="Arial" w:eastAsia="Arial" w:ascii="Arial"/>
                <w:spacing w:val="-9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spacing w:before="3" w:lineRule="exact" w:line="160"/>
              <w:ind w:left="102" w:right="-25"/>
            </w:pP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cilit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te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ct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ili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s,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vid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 </w:t>
            </w:r>
            <w:r>
              <w:rPr>
                <w:rFonts w:cs="Wingdings" w:hAnsi="Wingdings" w:eastAsia="Wingdings" w:ascii="Wingdings"/>
                <w:spacing w:val="0"/>
                <w:w w:val="100"/>
                <w:sz w:val="14"/>
                <w:szCs w:val="14"/>
              </w:rPr>
              <w:t>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Wingdings" w:hAnsi="Wingdings" w:eastAsia="Wingdings" w:ascii="Wingdings"/>
                <w:spacing w:val="0"/>
                <w:w w:val="100"/>
                <w:sz w:val="14"/>
                <w:szCs w:val="14"/>
              </w:rPr>
              <w:t>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/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w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ia,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cl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OSA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's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w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sit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wit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w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cti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isc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cti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'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9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5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2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4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9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3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9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0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hyperlink r:id="rId6">
              <w:r>
                <w:rPr>
                  <w:rFonts w:cs="Arial" w:hAnsi="Arial" w:eastAsia="Arial" w:ascii="Arial"/>
                  <w:spacing w:val="2"/>
                  <w:w w:val="100"/>
                  <w:sz w:val="14"/>
                  <w:szCs w:val="14"/>
                </w:rPr>
                <w:t>o</w:t>
              </w:r>
              <w:r>
                <w:rPr>
                  <w:rFonts w:cs="Arial" w:hAnsi="Arial" w:eastAsia="Arial" w:ascii="Arial"/>
                  <w:spacing w:val="0"/>
                  <w:w w:val="100"/>
                  <w:sz w:val="14"/>
                  <w:szCs w:val="14"/>
                </w:rPr>
                <w:t>s</w:t>
              </w:r>
              <w:r>
                <w:rPr>
                  <w:rFonts w:cs="Arial" w:hAnsi="Arial" w:eastAsia="Arial" w:ascii="Arial"/>
                  <w:spacing w:val="-1"/>
                  <w:w w:val="100"/>
                  <w:sz w:val="14"/>
                  <w:szCs w:val="14"/>
                </w:rPr>
                <w:t>a</w:t>
              </w:r>
              <w:r>
                <w:rPr>
                  <w:rFonts w:cs="Arial" w:hAnsi="Arial" w:eastAsia="Arial" w:ascii="Arial"/>
                  <w:spacing w:val="2"/>
                  <w:w w:val="100"/>
                  <w:sz w:val="14"/>
                  <w:szCs w:val="14"/>
                </w:rPr>
                <w:t>p</w:t>
              </w:r>
              <w:r>
                <w:rPr>
                  <w:rFonts w:cs="Arial" w:hAnsi="Arial" w:eastAsia="Arial" w:ascii="Arial"/>
                  <w:spacing w:val="-1"/>
                  <w:w w:val="100"/>
                  <w:sz w:val="14"/>
                  <w:szCs w:val="14"/>
                </w:rPr>
                <w:t>r</w:t>
              </w:r>
              <w:r>
                <w:rPr>
                  <w:rFonts w:cs="Arial" w:hAnsi="Arial" w:eastAsia="Arial" w:ascii="Arial"/>
                  <w:spacing w:val="0"/>
                  <w:w w:val="100"/>
                  <w:sz w:val="14"/>
                  <w:szCs w:val="14"/>
                </w:rPr>
                <w:t>iv</w:t>
              </w:r>
              <w:r>
                <w:rPr>
                  <w:rFonts w:cs="Arial" w:hAnsi="Arial" w:eastAsia="Arial" w:ascii="Arial"/>
                  <w:spacing w:val="2"/>
                  <w:w w:val="100"/>
                  <w:sz w:val="14"/>
                  <w:szCs w:val="14"/>
                </w:rPr>
                <w:t>a</w:t>
              </w:r>
              <w:r>
                <w:rPr>
                  <w:rFonts w:cs="Arial" w:hAnsi="Arial" w:eastAsia="Arial" w:ascii="Arial"/>
                  <w:spacing w:val="2"/>
                  <w:w w:val="100"/>
                  <w:sz w:val="14"/>
                  <w:szCs w:val="14"/>
                </w:rPr>
                <w:t>c</w:t>
              </w:r>
              <w:r>
                <w:rPr>
                  <w:rFonts w:cs="Arial" w:hAnsi="Arial" w:eastAsia="Arial" w:ascii="Arial"/>
                  <w:spacing w:val="-2"/>
                  <w:w w:val="100"/>
                  <w:sz w:val="14"/>
                  <w:szCs w:val="14"/>
                </w:rPr>
                <w:t>y</w:t>
              </w:r>
              <w:r>
                <w:rPr>
                  <w:rFonts w:cs="Arial" w:hAnsi="Arial" w:eastAsia="Arial" w:ascii="Arial"/>
                  <w:spacing w:val="-1"/>
                  <w:w w:val="100"/>
                  <w:sz w:val="14"/>
                  <w:szCs w:val="14"/>
                </w:rPr>
                <w:t>o</w:t>
              </w:r>
              <w:r>
                <w:rPr>
                  <w:rFonts w:cs="Arial" w:hAnsi="Arial" w:eastAsia="Arial" w:ascii="Arial"/>
                  <w:spacing w:val="2"/>
                  <w:w w:val="100"/>
                  <w:sz w:val="14"/>
                  <w:szCs w:val="14"/>
                </w:rPr>
                <w:t>f</w:t>
              </w:r>
              <w:r>
                <w:rPr>
                  <w:rFonts w:cs="Arial" w:hAnsi="Arial" w:eastAsia="Arial" w:ascii="Arial"/>
                  <w:spacing w:val="0"/>
                  <w:w w:val="100"/>
                  <w:sz w:val="14"/>
                  <w:szCs w:val="14"/>
                </w:rPr>
                <w:t>fic</w:t>
              </w:r>
              <w:r>
                <w:rPr>
                  <w:rFonts w:cs="Arial" w:hAnsi="Arial" w:eastAsia="Arial" w:ascii="Arial"/>
                  <w:spacing w:val="-1"/>
                  <w:w w:val="100"/>
                  <w:sz w:val="14"/>
                  <w:szCs w:val="14"/>
                </w:rPr>
                <w:t>e</w:t>
              </w:r>
              <w:r>
                <w:rPr>
                  <w:rFonts w:cs="Arial" w:hAnsi="Arial" w:eastAsia="Arial" w:ascii="Arial"/>
                  <w:spacing w:val="-1"/>
                  <w:w w:val="100"/>
                  <w:sz w:val="14"/>
                  <w:szCs w:val="14"/>
                </w:rPr>
                <w:t>r</w:t>
              </w:r>
              <w:r>
                <w:rPr>
                  <w:rFonts w:cs="Arial" w:hAnsi="Arial" w:eastAsia="Arial" w:ascii="Arial"/>
                  <w:spacing w:val="3"/>
                  <w:w w:val="100"/>
                  <w:sz w:val="14"/>
                  <w:szCs w:val="14"/>
                </w:rPr>
                <w:t>@</w:t>
              </w:r>
              <w:r>
                <w:rPr>
                  <w:rFonts w:cs="Arial" w:hAnsi="Arial" w:eastAsia="Arial" w:ascii="Arial"/>
                  <w:spacing w:val="0"/>
                  <w:w w:val="100"/>
                  <w:sz w:val="14"/>
                  <w:szCs w:val="14"/>
                </w:rPr>
                <w:t>s</w:t>
              </w:r>
              <w:r>
                <w:rPr>
                  <w:rFonts w:cs="Arial" w:hAnsi="Arial" w:eastAsia="Arial" w:ascii="Arial"/>
                  <w:spacing w:val="-1"/>
                  <w:w w:val="100"/>
                  <w:sz w:val="14"/>
                  <w:szCs w:val="14"/>
                </w:rPr>
                <w:t>o</w:t>
              </w:r>
              <w:r>
                <w:rPr>
                  <w:rFonts w:cs="Arial" w:hAnsi="Arial" w:eastAsia="Arial" w:ascii="Arial"/>
                  <w:spacing w:val="0"/>
                  <w:w w:val="100"/>
                  <w:sz w:val="14"/>
                  <w:szCs w:val="14"/>
                </w:rPr>
                <w:t>c</w:t>
              </w:r>
              <w:r>
                <w:rPr>
                  <w:rFonts w:cs="Arial" w:hAnsi="Arial" w:eastAsia="Arial" w:ascii="Arial"/>
                  <w:spacing w:val="2"/>
                  <w:w w:val="100"/>
                  <w:sz w:val="14"/>
                  <w:szCs w:val="14"/>
                </w:rPr>
                <w:t>c</w:t>
              </w:r>
              <w:r>
                <w:rPr>
                  <w:rFonts w:cs="Arial" w:hAnsi="Arial" w:eastAsia="Arial" w:ascii="Arial"/>
                  <w:spacing w:val="-1"/>
                  <w:w w:val="100"/>
                  <w:sz w:val="14"/>
                  <w:szCs w:val="14"/>
                </w:rPr>
                <w:t>e</w:t>
              </w:r>
              <w:r>
                <w:rPr>
                  <w:rFonts w:cs="Arial" w:hAnsi="Arial" w:eastAsia="Arial" w:ascii="Arial"/>
                  <w:spacing w:val="-1"/>
                  <w:w w:val="100"/>
                  <w:sz w:val="14"/>
                  <w:szCs w:val="14"/>
                </w:rPr>
                <w:t>r</w:t>
              </w:r>
              <w:r>
                <w:rPr>
                  <w:rFonts w:cs="Arial" w:hAnsi="Arial" w:eastAsia="Arial" w:ascii="Arial"/>
                  <w:spacing w:val="2"/>
                  <w:w w:val="100"/>
                  <w:sz w:val="14"/>
                  <w:szCs w:val="14"/>
                </w:rPr>
                <w:t>.</w:t>
              </w:r>
              <w:r>
                <w:rPr>
                  <w:rFonts w:cs="Arial" w:hAnsi="Arial" w:eastAsia="Arial" w:ascii="Arial"/>
                  <w:spacing w:val="-1"/>
                  <w:w w:val="100"/>
                  <w:sz w:val="14"/>
                  <w:szCs w:val="14"/>
                </w:rPr>
                <w:t>o</w:t>
              </w:r>
              <w:r>
                <w:rPr>
                  <w:rFonts w:cs="Arial" w:hAnsi="Arial" w:eastAsia="Arial" w:ascii="Arial"/>
                  <w:spacing w:val="2"/>
                  <w:w w:val="100"/>
                  <w:sz w:val="14"/>
                  <w:szCs w:val="14"/>
                </w:rPr>
                <w:t>n</w:t>
              </w:r>
              <w:r>
                <w:rPr>
                  <w:rFonts w:cs="Arial" w:hAnsi="Arial" w:eastAsia="Arial" w:ascii="Arial"/>
                  <w:spacing w:val="0"/>
                  <w:w w:val="100"/>
                  <w:sz w:val="14"/>
                  <w:szCs w:val="14"/>
                </w:rPr>
                <w:t>.ca</w:t>
              </w:r>
            </w:hyperlink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spacing w:lineRule="exact" w:line="160"/>
              <w:ind w:left="102" w:right="29"/>
            </w:pP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  <w:u w:val="single" w:color="000000"/>
              </w:rPr>
              <w:t>                              </w:t>
            </w:r>
            <w:r>
              <w:rPr>
                <w:rFonts w:cs="Arial" w:hAnsi="Arial" w:eastAsia="Arial" w:ascii="Arial"/>
                <w:spacing w:val="38"/>
                <w:w w:val="100"/>
                <w:sz w:val="14"/>
                <w:szCs w:val="14"/>
                <w:u w:val="single" w:color="000000"/>
              </w:rPr>
              <w:t> </w:t>
            </w:r>
            <w:r>
              <w:rPr>
                <w:rFonts w:cs="Arial" w:hAnsi="Arial" w:eastAsia="Arial" w:ascii="Arial"/>
                <w:spacing w:val="-3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Ci</w:t>
            </w:r>
            <w:r>
              <w:rPr>
                <w:rFonts w:cs="Arial" w:hAnsi="Arial" w:eastAsia="Arial" w:ascii="Arial"/>
                <w:spacing w:val="5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  <w:u w:val="single" w:color="000000"/>
              </w:rPr>
              <w:t>                                        </w:t>
            </w:r>
            <w:r>
              <w:rPr>
                <w:rFonts w:cs="Arial" w:hAnsi="Arial" w:eastAsia="Arial" w:ascii="Arial"/>
                <w:spacing w:val="37"/>
                <w:w w:val="100"/>
                <w:sz w:val="14"/>
                <w:szCs w:val="14"/>
                <w:u w:val="single" w:color="000000"/>
              </w:rPr>
              <w:t> </w:t>
            </w:r>
            <w:r>
              <w:rPr>
                <w:rFonts w:cs="Arial" w:hAnsi="Arial" w:eastAsia="Arial" w:ascii="Arial"/>
                <w:spacing w:val="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vin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to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ts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is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ll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we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to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ind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 </w:t>
            </w:r>
            <w:r>
              <w:rPr>
                <w:rFonts w:cs="Wingdings" w:hAnsi="Wingdings" w:eastAsia="Wingdings" w:ascii="Wingdings"/>
                <w:spacing w:val="0"/>
                <w:w w:val="100"/>
                <w:sz w:val="14"/>
                <w:szCs w:val="14"/>
              </w:rPr>
              <w:t>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lf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Wingdings" w:hAnsi="Wingdings" w:eastAsia="Wingdings" w:ascii="Wingdings"/>
                <w:spacing w:val="0"/>
                <w:w w:val="100"/>
                <w:sz w:val="14"/>
                <w:szCs w:val="14"/>
              </w:rPr>
              <w:t>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/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wa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x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tabs>
                <w:tab w:pos="6900" w:val="left"/>
              </w:tabs>
              <w:jc w:val="left"/>
              <w:spacing w:lineRule="exact" w:line="140"/>
              <w:ind w:left="102"/>
            </w:pPr>
            <w:r>
              <w:rPr>
                <w:rFonts w:cs="Arial" w:hAnsi="Arial" w:eastAsia="Arial" w:ascii="Arial"/>
                <w:spacing w:val="1"/>
                <w:w w:val="99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ig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                                                                                             </w:t>
            </w:r>
            <w:r>
              <w:rPr>
                <w:rFonts w:cs="Arial" w:hAnsi="Arial" w:eastAsia="Arial" w:ascii="Arial"/>
                <w:spacing w:val="1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: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  <w:u w:val="single" w:color="00000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  <w:u w:val="single" w:color="000000"/>
              </w:rPr>
              <w:tab/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  <w:u w:val="single" w:color="000000"/>
              </w:rPr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</w:tr>
      <w:tr>
        <w:trPr>
          <w:trHeight w:val="322" w:hRule="exact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0262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5"/>
              <w:ind w:left="3415"/>
            </w:pPr>
            <w:r>
              <w:rPr>
                <w:rFonts w:cs="Arial" w:hAnsi="Arial" w:eastAsia="Arial" w:ascii="Arial"/>
                <w:b/>
                <w:color w:val="FFFFFF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cs="Arial" w:hAnsi="Arial" w:eastAsia="Arial" w:ascii="Arial"/>
                <w:b/>
                <w:color w:val="FFFFFF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color w:val="FFFFFF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ms</w:t>
            </w:r>
            <w:r>
              <w:rPr>
                <w:rFonts w:cs="Arial" w:hAnsi="Arial" w:eastAsia="Arial" w:ascii="Arial"/>
                <w:b/>
                <w:color w:val="FFFFFF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and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Conditio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538" w:hRule="exact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0262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spacing w:before="35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In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9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ip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in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io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OS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I,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ticip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/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7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if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1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ll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s: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spacing w:before="2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  </w:t>
            </w:r>
            <w:r>
              <w:rPr>
                <w:rFonts w:cs="Arial" w:hAnsi="Arial" w:eastAsia="Arial" w:ascii="Arial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in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5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ind w:left="385"/>
            </w:pP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OSA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's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ist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  </w:t>
            </w:r>
            <w:r>
              <w:rPr>
                <w:rFonts w:cs="Arial" w:hAnsi="Arial" w:eastAsia="Arial" w:ascii="Arial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w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waiv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/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tic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w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sig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x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ica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w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waiv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/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tic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  </w:t>
            </w:r>
            <w:r>
              <w:rPr>
                <w:rFonts w:cs="Arial" w:hAnsi="Arial" w:eastAsia="Arial" w:ascii="Arial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lis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OS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io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ict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As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9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te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cc</w:t>
            </w:r>
            <w:r>
              <w:rPr>
                <w:rFonts w:cs="Arial" w:hAnsi="Arial" w:eastAsia="Arial" w:ascii="Arial"/>
                <w:spacing w:val="8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  </w:t>
            </w:r>
            <w:r>
              <w:rPr>
                <w:rFonts w:cs="Arial" w:hAnsi="Arial" w:eastAsia="Arial" w:ascii="Arial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w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's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  </w:t>
            </w:r>
            <w:r>
              <w:rPr>
                <w:rFonts w:cs="Arial" w:hAnsi="Arial" w:eastAsia="Arial" w:ascii="Arial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ili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1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/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il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/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w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sio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tic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ip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  </w:t>
            </w:r>
            <w:r>
              <w:rPr>
                <w:rFonts w:cs="Arial" w:hAnsi="Arial" w:eastAsia="Arial" w:ascii="Arial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lia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ili</w:t>
            </w:r>
            <w:r>
              <w:rPr>
                <w:rFonts w:cs="Arial" w:hAnsi="Arial" w:eastAsia="Arial" w:ascii="Arial"/>
                <w:spacing w:val="5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ss,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/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tabs>
                <w:tab w:pos="5380" w:val="left"/>
              </w:tabs>
              <w:jc w:val="left"/>
              <w:spacing w:lineRule="exact" w:line="140"/>
              <w:ind w:left="102"/>
            </w:pPr>
            <w:r>
              <w:rPr>
                <w:rFonts w:cs="Arial" w:hAnsi="Arial" w:eastAsia="Arial" w:ascii="Arial"/>
                <w:b/>
                <w:w w:val="99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99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b/>
                <w:spacing w:val="-1"/>
                <w:w w:val="99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b/>
                <w:spacing w:val="1"/>
                <w:w w:val="99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b/>
                <w:spacing w:val="-1"/>
                <w:w w:val="99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b/>
                <w:spacing w:val="4"/>
                <w:w w:val="99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99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99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b/>
                <w:spacing w:val="2"/>
                <w:w w:val="99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b/>
                <w:spacing w:val="-1"/>
                <w:w w:val="99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b/>
                <w:spacing w:val="1"/>
                <w:w w:val="99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99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b/>
                <w:spacing w:val="-1"/>
                <w:w w:val="99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99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b/>
                <w:spacing w:val="-1"/>
                <w:w w:val="99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b/>
                <w:spacing w:val="1"/>
                <w:w w:val="99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b/>
                <w:spacing w:val="1"/>
                <w:w w:val="99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99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99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99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b/>
                <w:spacing w:val="-1"/>
                <w:w w:val="99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b/>
                <w:spacing w:val="1"/>
                <w:w w:val="99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b/>
                <w:spacing w:val="-1"/>
                <w:w w:val="99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b/>
                <w:spacing w:val="2"/>
                <w:w w:val="99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b/>
                <w:spacing w:val="2"/>
                <w:w w:val="99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99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99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99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99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b/>
                <w:spacing w:val="2"/>
                <w:w w:val="99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99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b/>
                <w:spacing w:val="-1"/>
                <w:w w:val="99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99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b/>
                <w:spacing w:val="2"/>
                <w:w w:val="99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b/>
                <w:spacing w:val="-1"/>
                <w:w w:val="99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b/>
                <w:spacing w:val="2"/>
                <w:w w:val="99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99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b/>
                <w:spacing w:val="1"/>
                <w:w w:val="99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b/>
                <w:spacing w:val="1"/>
                <w:w w:val="99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99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b/>
                <w:spacing w:val="-1"/>
                <w:w w:val="99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14"/>
                <w:szCs w:val="14"/>
              </w:rPr>
              <w:t>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99"/>
                <w:sz w:val="14"/>
                <w:szCs w:val="14"/>
              </w:rPr>
              <w:t>(</w:t>
            </w:r>
            <w:r>
              <w:rPr>
                <w:rFonts w:cs="Arial" w:hAnsi="Arial" w:eastAsia="Arial" w:ascii="Arial"/>
                <w:b/>
                <w:spacing w:val="2"/>
                <w:w w:val="99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b/>
                <w:spacing w:val="-1"/>
                <w:w w:val="99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b/>
                <w:spacing w:val="-1"/>
                <w:w w:val="99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b/>
                <w:spacing w:val="2"/>
                <w:w w:val="99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b/>
                <w:spacing w:val="-1"/>
                <w:w w:val="99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14"/>
                <w:szCs w:val="14"/>
              </w:rPr>
              <w:t>l)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99"/>
                <w:sz w:val="14"/>
                <w:szCs w:val="14"/>
              </w:rPr>
            </w:r>
            <w:r>
              <w:rPr>
                <w:rFonts w:cs="Arial" w:hAnsi="Arial" w:eastAsia="Arial" w:ascii="Arial"/>
                <w:b/>
                <w:spacing w:val="0"/>
                <w:w w:val="99"/>
                <w:sz w:val="14"/>
                <w:szCs w:val="14"/>
                <w:u w:val="single" w:color="00000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4"/>
                <w:szCs w:val="14"/>
                <w:u w:val="single" w:color="000000"/>
              </w:rPr>
              <w:tab/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4"/>
                <w:szCs w:val="14"/>
                <w:u w:val="single" w:color="000000"/>
              </w:rPr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4"/>
                <w:szCs w:val="14"/>
              </w:rPr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</w:tr>
      <w:tr>
        <w:trPr>
          <w:trHeight w:val="319" w:hRule="exact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0262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4"/>
              <w:ind w:left="1264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io</w:t>
            </w:r>
            <w:r>
              <w:rPr>
                <w:rFonts w:cs="Arial" w:hAnsi="Arial" w:eastAsia="Arial" w:ascii="Arial"/>
                <w:b/>
                <w:color w:val="FFFFFF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So</w:t>
            </w:r>
            <w:r>
              <w:rPr>
                <w:rFonts w:cs="Arial" w:hAnsi="Arial" w:eastAsia="Arial" w:ascii="Arial"/>
                <w:b/>
                <w:color w:val="FFFFFF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-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color w:val="FFFFFF"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ci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color w:val="FFFFFF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b/>
                <w:color w:val="FFFFFF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ai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b/>
                <w:color w:val="FFFFFF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color w:val="FFFFFF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ipa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ion</w:t>
            </w:r>
            <w:r>
              <w:rPr>
                <w:rFonts w:cs="Arial" w:hAnsi="Arial" w:eastAsia="Arial" w:ascii="Arial"/>
                <w:b/>
                <w:color w:val="FFFFFF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-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3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b/>
                <w:color w:val="FFFFFF"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color w:val="FFFFFF"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ent</w:t>
            </w:r>
            <w:r>
              <w:rPr>
                <w:rFonts w:cs="Arial" w:hAnsi="Arial" w:eastAsia="Arial" w:ascii="Arial"/>
                <w:b/>
                <w:color w:val="FFFFFF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Arial" w:hAnsi="Arial" w:eastAsia="Arial" w:ascii="Arial"/>
                <w:b/>
                <w:color w:val="FFFFFF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-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kn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color w:val="FFFFFF"/>
                <w:spacing w:val="3"/>
                <w:w w:val="100"/>
                <w:sz w:val="20"/>
                <w:szCs w:val="20"/>
              </w:rPr>
              <w:t>w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led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0"/>
                <w:szCs w:val="20"/>
              </w:rPr>
              <w:t>ement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89" w:hRule="exact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10262" w:type="dxa"/>
            <w:gridSpan w:val="10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spacing w:before="35"/>
              <w:ind w:left="102" w:right="11"/>
            </w:pP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ll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t,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cl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ing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its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is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s.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tic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in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se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si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ll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tic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9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ch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s,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ctivit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k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w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9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w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is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5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is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clu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ju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ies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x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si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iq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;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;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j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5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ies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ini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clu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wei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;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ss,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clu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ct</w:t>
            </w:r>
            <w:r>
              <w:rPr>
                <w:rFonts w:cs="Arial" w:hAnsi="Arial" w:eastAsia="Arial" w:ascii="Arial"/>
                <w:spacing w:val="5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ial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;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ju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lt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lls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s;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llis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with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walls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ip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;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ju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lti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6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ip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ical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ce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ip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t;</w:t>
            </w:r>
            <w:r>
              <w:rPr>
                <w:rFonts w:cs="Arial" w:hAnsi="Arial" w:eastAsia="Arial" w:ascii="Arial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j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ies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which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1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;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ju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5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xt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w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it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w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ich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lt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k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ia;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ju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ct,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lli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ing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ck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tic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9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s,</w:t>
            </w:r>
            <w:r>
              <w:rPr>
                <w:rFonts w:cs="Arial" w:hAnsi="Arial" w:eastAsia="Arial" w:ascii="Arial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icl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;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ies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vi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x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w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k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ts;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x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5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cle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s;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titi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ts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titive</w:t>
            </w:r>
            <w:r>
              <w:rPr>
                <w:rFonts w:cs="Arial" w:hAnsi="Arial" w:eastAsia="Arial" w:ascii="Arial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w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's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vit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s.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spacing w:before="2" w:lineRule="exact" w:line="160"/>
              <w:ind w:left="102" w:right="7"/>
            </w:pP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wa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: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ju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;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ct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w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6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9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inc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ssibi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cci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x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;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x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ce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whi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lf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vitie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;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6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ju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is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if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ll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w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lis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tic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;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sk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spacing w:lineRule="exact" w:line="14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le</w:t>
            </w:r>
            <w:r>
              <w:rPr>
                <w:rFonts w:cs="Arial" w:hAnsi="Arial" w:eastAsia="Arial" w:ascii="Arial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lf.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ind w:left="102" w:right="102"/>
            </w:pP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tic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tivities,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ts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s.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is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in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tici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9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lu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5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ts,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ctivit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s,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x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to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s.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le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j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which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ig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ve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while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tici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9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in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ts,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ctivit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s.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ind w:left="102" w:right="168"/>
            </w:pP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le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se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z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ili</w:t>
            </w:r>
            <w:r>
              <w:rPr>
                <w:rFonts w:cs="Arial" w:hAnsi="Arial" w:eastAsia="Arial" w:ascii="Arial"/>
                <w:spacing w:val="5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1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lai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s,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cti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w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ch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ise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tici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“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s"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: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Ass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cia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its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s,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s,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s,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s,</w:t>
            </w:r>
            <w:r>
              <w:rPr>
                <w:rFonts w:cs="Arial" w:hAnsi="Arial" w:eastAsia="Arial" w:ascii="Arial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5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s,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ic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ls,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tici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Dis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ict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cia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Cl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s,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s,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s,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wn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/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cili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s.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spacing w:lineRule="exact" w:line="1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k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w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9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ing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t.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ind w:left="102" w:right="1511"/>
            </w:pP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iti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t,</w:t>
            </w:r>
            <w:r>
              <w:rPr>
                <w:rFonts w:cs="Arial" w:hAnsi="Arial" w:eastAsia="Arial" w:ascii="Arial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,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99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99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s.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99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k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w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9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in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its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x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is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ti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spacing w:val="5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14"/>
                <w:szCs w:val="14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</w:tr>
      <w:tr>
        <w:trPr>
          <w:trHeight w:val="1484" w:hRule="exact"/>
        </w:trPr>
        <w:tc>
          <w:tcPr>
            <w:tcW w:w="11270" w:type="dxa"/>
            <w:gridSpan w:val="11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10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ind w:left="410"/>
            </w:pP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i/>
                <w:color w:val="808080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m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i/>
                <w:color w:val="808080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i/>
                <w:color w:val="808080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i/>
                <w:color w:val="808080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tici</w:t>
            </w:r>
            <w:r>
              <w:rPr>
                <w:rFonts w:cs="Arial" w:hAnsi="Arial" w:eastAsia="Arial" w:ascii="Arial"/>
                <w:i/>
                <w:color w:val="808080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3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ind w:left="410"/>
            </w:pPr>
            <w:r>
              <w:rPr>
                <w:rFonts w:cs="Arial" w:hAnsi="Arial" w:eastAsia="Arial" w:ascii="Arial"/>
                <w:i/>
                <w:color w:val="808080"/>
                <w:spacing w:val="1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ig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i/>
                <w:color w:val="808080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i/>
                <w:color w:val="808080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i/>
                <w:color w:val="808080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i/>
                <w:color w:val="808080"/>
                <w:spacing w:val="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i/>
                <w:color w:val="808080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i/>
                <w:color w:val="808080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i/>
                <w:color w:val="808080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tici</w:t>
            </w:r>
            <w:r>
              <w:rPr>
                <w:rFonts w:cs="Arial" w:hAnsi="Arial" w:eastAsia="Arial" w:ascii="Arial"/>
                <w:i/>
                <w:color w:val="808080"/>
                <w:spacing w:val="2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                                                                                            </w:t>
            </w:r>
            <w:r>
              <w:rPr>
                <w:rFonts w:cs="Arial" w:hAnsi="Arial" w:eastAsia="Arial" w:ascii="Arial"/>
                <w:i/>
                <w:color w:val="808080"/>
                <w:spacing w:val="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i/>
                <w:color w:val="808080"/>
                <w:spacing w:val="3"/>
                <w:w w:val="100"/>
                <w:sz w:val="14"/>
                <w:szCs w:val="14"/>
              </w:rPr>
              <w:t>W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it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ss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                                                                                                </w:t>
            </w:r>
            <w:r>
              <w:rPr>
                <w:rFonts w:cs="Arial" w:hAnsi="Arial" w:eastAsia="Arial" w:ascii="Arial"/>
                <w:i/>
                <w:color w:val="808080"/>
                <w:spacing w:val="1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Da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1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left"/>
              <w:ind w:left="410"/>
            </w:pPr>
            <w:r>
              <w:rPr>
                <w:rFonts w:cs="Arial" w:hAnsi="Arial" w:eastAsia="Arial" w:ascii="Arial"/>
                <w:i/>
                <w:color w:val="808080"/>
                <w:spacing w:val="1"/>
                <w:w w:val="100"/>
                <w:sz w:val="14"/>
                <w:szCs w:val="14"/>
              </w:rPr>
              <w:t>S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ig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i/>
                <w:color w:val="808080"/>
                <w:spacing w:val="2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i/>
                <w:color w:val="808080"/>
                <w:spacing w:val="2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i/>
                <w:color w:val="808080"/>
                <w:spacing w:val="-7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i/>
                <w:color w:val="808080"/>
                <w:spacing w:val="1"/>
                <w:w w:val="100"/>
                <w:sz w:val="14"/>
                <w:szCs w:val="14"/>
              </w:rPr>
              <w:t>o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Arial" w:hAnsi="Arial" w:eastAsia="Arial" w:ascii="Arial"/>
                <w:i/>
                <w:color w:val="808080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i/>
                <w:color w:val="808080"/>
                <w:spacing w:val="1"/>
                <w:w w:val="100"/>
                <w:sz w:val="14"/>
                <w:szCs w:val="14"/>
              </w:rPr>
              <w:t>P</w:t>
            </w:r>
            <w:r>
              <w:rPr>
                <w:rFonts w:cs="Arial" w:hAnsi="Arial" w:eastAsia="Arial" w:ascii="Arial"/>
                <w:i/>
                <w:color w:val="808080"/>
                <w:spacing w:val="2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i/>
                <w:color w:val="808080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i/>
                <w:color w:val="808080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/</w:t>
            </w:r>
            <w:r>
              <w:rPr>
                <w:rFonts w:cs="Arial" w:hAnsi="Arial" w:eastAsia="Arial" w:ascii="Arial"/>
                <w:i/>
                <w:color w:val="808080"/>
                <w:spacing w:val="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G</w:t>
            </w:r>
            <w:r>
              <w:rPr>
                <w:rFonts w:cs="Arial" w:hAnsi="Arial" w:eastAsia="Arial" w:ascii="Arial"/>
                <w:i/>
                <w:color w:val="808080"/>
                <w:spacing w:val="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i/>
                <w:color w:val="808080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i/>
                <w:color w:val="808080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(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if</w:t>
            </w:r>
            <w:r>
              <w:rPr>
                <w:rFonts w:cs="Arial" w:hAnsi="Arial" w:eastAsia="Arial" w:ascii="Arial"/>
                <w:i/>
                <w:color w:val="808080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u</w:t>
            </w:r>
            <w:r>
              <w:rPr>
                <w:rFonts w:cs="Arial" w:hAnsi="Arial" w:eastAsia="Arial" w:ascii="Arial"/>
                <w:i/>
                <w:color w:val="808080"/>
                <w:spacing w:val="2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d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Arial" w:hAnsi="Arial" w:eastAsia="Arial" w:ascii="Arial"/>
                <w:i/>
                <w:color w:val="808080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1</w:t>
            </w:r>
            <w:r>
              <w:rPr>
                <w:rFonts w:cs="Arial" w:hAnsi="Arial" w:eastAsia="Arial" w:ascii="Arial"/>
                <w:i/>
                <w:color w:val="808080"/>
                <w:spacing w:val="2"/>
                <w:w w:val="100"/>
                <w:sz w:val="14"/>
                <w:szCs w:val="14"/>
              </w:rPr>
              <w:t>8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)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                                                            </w:t>
            </w:r>
            <w:r>
              <w:rPr>
                <w:rFonts w:cs="Arial" w:hAnsi="Arial" w:eastAsia="Arial" w:ascii="Arial"/>
                <w:i/>
                <w:color w:val="808080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i/>
                <w:color w:val="808080"/>
                <w:spacing w:val="3"/>
                <w:w w:val="100"/>
                <w:sz w:val="14"/>
                <w:szCs w:val="14"/>
              </w:rPr>
              <w:t>W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it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n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ss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                                                                                                </w:t>
            </w:r>
            <w:r>
              <w:rPr>
                <w:rFonts w:cs="Arial" w:hAnsi="Arial" w:eastAsia="Arial" w:ascii="Arial"/>
                <w:i/>
                <w:color w:val="808080"/>
                <w:spacing w:val="1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Da</w:t>
            </w:r>
            <w:r>
              <w:rPr>
                <w:rFonts w:cs="Arial" w:hAnsi="Arial" w:eastAsia="Arial" w:ascii="Arial"/>
                <w:i/>
                <w:color w:val="808080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cs="Arial" w:hAnsi="Arial" w:eastAsia="Arial" w:ascii="Arial"/>
                <w:i/>
                <w:color w:val="808080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4"/>
                <w:szCs w:val="14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before="40"/>
        <w:ind w:left="4317" w:right="5222"/>
      </w:pPr>
      <w:r>
        <w:pict>
          <v:group style="position:absolute;margin-left:48.22pt;margin-top:48.7pt;width:563.78pt;height:16.48pt;mso-position-horizontal-relative:page;mso-position-vertical-relative:page;z-index:-614" coordorigin="964,974" coordsize="11276,330">
            <v:shape style="position:absolute;left:1870;top:984;width:103;height:310" coordorigin="1870,984" coordsize="103,310" path="m1870,1294l1973,1294,1973,984,1870,984,1870,1294xe" filled="t" fillcolor="#000000" stroked="f">
              <v:path arrowok="t"/>
              <v:fill/>
            </v:shape>
            <v:shape style="position:absolute;left:974;top:984;width:103;height:310" coordorigin="974,984" coordsize="103,310" path="m974,1294l1078,1294,1078,984,974,984,974,1294xe" filled="t" fillcolor="#000000" stroked="f">
              <v:path arrowok="t"/>
              <v:fill/>
            </v:shape>
            <v:shape style="position:absolute;left:1078;top:984;width:792;height:310" coordorigin="1078,984" coordsize="792,310" path="m1078,1294l1870,1294,1870,984,1078,984,1078,1294xe" filled="t" fillcolor="#000000" stroked="f">
              <v:path arrowok="t"/>
              <v:fill/>
            </v:shape>
            <v:shape style="position:absolute;left:1983;top:984;width:103;height:310" coordorigin="1983,984" coordsize="103,310" path="m1983,1294l2086,1294,2086,984,1983,984,1983,1294xe" filled="t" fillcolor="#000000" stroked="f">
              <v:path arrowok="t"/>
              <v:fill/>
            </v:shape>
            <v:shape style="position:absolute;left:2086;top:984;width:10161;height:310" coordorigin="2086,984" coordsize="10161,310" path="m12240,984l2086,984,2086,1294,12240,1294,12240,984xe" filled="t" fillcolor="#000000" stroked="f">
              <v:path arrowok="t"/>
              <v:fill/>
            </v:shape>
            <v:shape style="position:absolute;left:1978;top:984;width:0;height:310" coordorigin="1978,984" coordsize="0,310" path="m1978,984l1978,1294e" filled="f" stroked="t" strokeweight="0.58pt" strokecolor="#000000">
              <v:path arrowok="t"/>
            </v:shape>
            <w10:wrap type="none"/>
          </v:group>
        </w:pict>
      </w:r>
      <w:r>
        <w:pict>
          <v:group style="position:absolute;margin-left:48.22pt;margin-top:209.766pt;width:563.78pt;height:16.624pt;mso-position-horizontal-relative:page;mso-position-vertical-relative:page;z-index:-613" coordorigin="964,4195" coordsize="11276,332">
            <v:shape style="position:absolute;left:1870;top:4205;width:103;height:312" coordorigin="1870,4205" coordsize="103,312" path="m1870,4518l1973,4518,1973,4205,1870,4205,1870,4518xe" filled="t" fillcolor="#000000" stroked="f">
              <v:path arrowok="t"/>
              <v:fill/>
            </v:shape>
            <v:shape style="position:absolute;left:974;top:4205;width:103;height:312" coordorigin="974,4205" coordsize="103,312" path="m974,4518l1078,4518,1078,4205,974,4205,974,4518xe" filled="t" fillcolor="#000000" stroked="f">
              <v:path arrowok="t"/>
              <v:fill/>
            </v:shape>
            <v:shape style="position:absolute;left:1078;top:4205;width:792;height:312" coordorigin="1078,4205" coordsize="792,312" path="m1078,4518l1870,4518,1870,4205,1078,4205,1078,4518xe" filled="t" fillcolor="#000000" stroked="f">
              <v:path arrowok="t"/>
              <v:fill/>
            </v:shape>
            <v:shape style="position:absolute;left:1983;top:4205;width:103;height:312" coordorigin="1983,4205" coordsize="103,312" path="m1983,4518l2086,4518,2086,4205,1983,4205,1983,4518xe" filled="t" fillcolor="#000000" stroked="f">
              <v:path arrowok="t"/>
              <v:fill/>
            </v:shape>
            <v:shape style="position:absolute;left:2086;top:4205;width:10161;height:312" coordorigin="2086,4205" coordsize="10161,312" path="m12240,4205l2086,4205,2086,4518,12240,4518,12240,4205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48.22pt;margin-top:348.397pt;width:563.78pt;height:19.2534pt;mso-position-horizontal-relative:page;mso-position-vertical-relative:page;z-index:-612" coordorigin="964,6968" coordsize="11276,385">
            <v:shape style="position:absolute;left:1870;top:7031;width:103;height:312" coordorigin="1870,7031" coordsize="103,312" path="m1870,7343l1973,7343,1973,7031,1870,7031,1870,7343xe" filled="t" fillcolor="#000000" stroked="f">
              <v:path arrowok="t"/>
              <v:fill/>
            </v:shape>
            <v:shape style="position:absolute;left:974;top:7031;width:103;height:312" coordorigin="974,7031" coordsize="103,312" path="m974,7343l1078,7343,1078,7031,974,7031,974,7343xe" filled="t" fillcolor="#000000" stroked="f">
              <v:path arrowok="t"/>
              <v:fill/>
            </v:shape>
            <v:shape style="position:absolute;left:1078;top:7031;width:792;height:312" coordorigin="1078,7031" coordsize="792,312" path="m1078,7343l1870,7343,1870,7031,1078,7031,1078,7343xe" filled="t" fillcolor="#000000" stroked="f">
              <v:path arrowok="t"/>
              <v:fill/>
            </v:shape>
            <v:shape style="position:absolute;left:1983;top:7031;width:103;height:312" coordorigin="1983,7031" coordsize="103,312" path="m1983,7343l2086,7343,2086,7031,1983,7031,1983,7343xe" filled="t" fillcolor="#000000" stroked="f">
              <v:path arrowok="t"/>
              <v:fill/>
            </v:shape>
            <v:shape style="position:absolute;left:2086;top:7031;width:10161;height:312" coordorigin="2086,7031" coordsize="10161,312" path="m12240,7031l2086,7031,2086,7343,12240,7343,12240,7031xe" filled="t" fillcolor="#000000" stroked="f">
              <v:path arrowok="t"/>
              <v:fill/>
            </v:shape>
            <v:shape style="position:absolute;left:2762;top:6972;width:1476;height:0" coordorigin="2762,6972" coordsize="1476,0" path="m2762,6972l4238,6972e" filled="f" stroked="t" strokeweight="0.43848pt" strokecolor="#000000">
              <v:path arrowok="t"/>
            </v:shape>
            <v:shape style="position:absolute;left:4242;top:6972;width:2023;height:0" coordorigin="4242,6972" coordsize="2023,0" path="m4242,6972l6265,6972e" filled="f" stroked="t" strokeweight="0.43848pt" strokecolor="#000000">
              <v:path arrowok="t"/>
            </v:shape>
            <w10:wrap type="none"/>
          </v:group>
        </w:pict>
      </w:r>
      <w:r>
        <w:pict>
          <v:group style="position:absolute;margin-left:48.22pt;margin-top:444.05pt;width:563.78pt;height:16.48pt;mso-position-horizontal-relative:page;mso-position-vertical-relative:page;z-index:-611" coordorigin="964,8881" coordsize="11276,330">
            <v:shape style="position:absolute;left:1870;top:8891;width:103;height:310" coordorigin="1870,8891" coordsize="103,310" path="m1870,9201l1973,9201,1973,8891,1870,8891,1870,9201xe" filled="t" fillcolor="#000000" stroked="f">
              <v:path arrowok="t"/>
              <v:fill/>
            </v:shape>
            <v:shape style="position:absolute;left:974;top:8891;width:103;height:310" coordorigin="974,8891" coordsize="103,310" path="m974,9201l1078,9201,1078,8891,974,8891,974,9201xe" filled="t" fillcolor="#000000" stroked="f">
              <v:path arrowok="t"/>
              <v:fill/>
            </v:shape>
            <v:shape style="position:absolute;left:1078;top:8891;width:792;height:310" coordorigin="1078,8891" coordsize="792,310" path="m1078,9201l1870,9201,1870,8891,1078,8891,1078,9201xe" filled="t" fillcolor="#000000" stroked="f">
              <v:path arrowok="t"/>
              <v:fill/>
            </v:shape>
            <v:shape style="position:absolute;left:1983;top:8891;width:103;height:310" coordorigin="1983,8891" coordsize="103,310" path="m1983,9201l2086,9201,2086,8891,1983,8891,1983,9201xe" filled="t" fillcolor="#000000" stroked="f">
              <v:path arrowok="t"/>
              <v:fill/>
            </v:shape>
            <v:shape style="position:absolute;left:2086;top:8891;width:10161;height:310" coordorigin="2086,8891" coordsize="10161,310" path="m12240,8891l2086,8891,2086,9201,12240,9201,12240,8891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63.84pt;margin-top:-88.6561pt;width:191.33pt;height:0pt;mso-position-horizontal-relative:page;mso-position-vertical-relative:paragraph;z-index:-610" coordorigin="1277,-1773" coordsize="3827,0">
            <v:shape style="position:absolute;left:1277;top:-1773;width:3827;height:0" coordorigin="1277,-1773" coordsize="3827,0" path="m1277,-1773l5103,-1773e" filled="f" stroked="t" strokeweight="0.58004pt" strokecolor="#000000">
              <v:path arrowok="t"/>
            </v:shape>
            <w10:wrap type="none"/>
          </v:group>
        </w:pict>
      </w:r>
      <w:r>
        <w:pict>
          <v:group style="position:absolute;margin-left:63.84pt;margin-top:-64.0561pt;width:191.33pt;height:0pt;mso-position-horizontal-relative:page;mso-position-vertical-relative:paragraph;z-index:-609" coordorigin="1277,-1281" coordsize="3827,0">
            <v:shape style="position:absolute;left:1277;top:-1281;width:3827;height:0" coordorigin="1277,-1281" coordsize="3827,0" path="m1277,-1281l5103,-1281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317.33pt;margin-top:-64.0561pt;width:186.77pt;height:0pt;mso-position-horizontal-relative:page;mso-position-vertical-relative:paragraph;z-index:-608" coordorigin="6347,-1281" coordsize="3735,0">
            <v:shape style="position:absolute;left:6347;top:-1281;width:3735;height:0" coordorigin="6347,-1281" coordsize="3735,0" path="m6347,-1281l10082,-1281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531.34pt;margin-top:680.64pt;width:65.04pt;height:0pt;mso-position-horizontal-relative:page;mso-position-vertical-relative:page;z-index:-607" coordorigin="10627,13613" coordsize="1301,0">
            <v:shape style="position:absolute;left:10627;top:13613;width:1301;height:0" coordorigin="10627,13613" coordsize="1301,0" path="m10627,13613l11928,13613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63.84pt;margin-top:-39.3361pt;width:191.33pt;height:0pt;mso-position-horizontal-relative:page;mso-position-vertical-relative:paragraph;z-index:-606" coordorigin="1277,-787" coordsize="3827,0">
            <v:shape style="position:absolute;left:1277;top:-787;width:3827;height:0" coordorigin="1277,-787" coordsize="3827,0" path="m1277,-787l5103,-787e" filled="f" stroked="t" strokeweight="0.58004pt" strokecolor="#000000">
              <v:path arrowok="t"/>
            </v:shape>
            <w10:wrap type="none"/>
          </v:group>
        </w:pict>
      </w:r>
      <w:r>
        <w:pict>
          <v:group style="position:absolute;margin-left:317.33pt;margin-top:-39.3361pt;width:186.77pt;height:0pt;mso-position-horizontal-relative:page;mso-position-vertical-relative:paragraph;z-index:-605" coordorigin="6347,-787" coordsize="3735,0">
            <v:shape style="position:absolute;left:6347;top:-787;width:3735;height:0" coordorigin="6347,-787" coordsize="3735,0" path="m6347,-787l10082,-787e" filled="f" stroked="t" strokeweight="0.58004pt" strokecolor="#000000">
              <v:path arrowok="t"/>
            </v:shape>
            <w10:wrap type="none"/>
          </v:group>
        </w:pict>
      </w:r>
      <w:r>
        <w:pict>
          <v:group style="position:absolute;margin-left:531.34pt;margin-top:705.36pt;width:65.04pt;height:0pt;mso-position-horizontal-relative:page;mso-position-vertical-relative:page;z-index:-604" coordorigin="10627,14107" coordsize="1301,0">
            <v:shape style="position:absolute;left:10627;top:14107;width:1301;height:0" coordorigin="10627,14107" coordsize="1301,0" path="m10627,14107l11928,14107e" filled="f" stroked="t" strokeweight="0.58004pt" strokecolor="#000000">
              <v:path arrowok="t"/>
            </v:shape>
            <w10:wrap type="none"/>
          </v:group>
        </w:pict>
      </w:r>
      <w:hyperlink r:id="rId7">
        <w:r>
          <w:rPr>
            <w:rFonts w:cs="Arial" w:hAnsi="Arial" w:eastAsia="Arial" w:ascii="Arial"/>
            <w:spacing w:val="-1"/>
            <w:w w:val="100"/>
            <w:sz w:val="16"/>
            <w:szCs w:val="16"/>
          </w:rPr>
          <w:t>w</w:t>
        </w:r>
        <w:r>
          <w:rPr>
            <w:rFonts w:cs="Arial" w:hAnsi="Arial" w:eastAsia="Arial" w:ascii="Arial"/>
            <w:spacing w:val="-1"/>
            <w:w w:val="100"/>
            <w:sz w:val="16"/>
            <w:szCs w:val="16"/>
          </w:rPr>
          <w:t>w</w:t>
        </w:r>
        <w:r>
          <w:rPr>
            <w:rFonts w:cs="Arial" w:hAnsi="Arial" w:eastAsia="Arial" w:ascii="Arial"/>
            <w:spacing w:val="-3"/>
            <w:w w:val="100"/>
            <w:sz w:val="16"/>
            <w:szCs w:val="16"/>
          </w:rPr>
          <w:t>w</w:t>
        </w:r>
        <w:r>
          <w:rPr>
            <w:rFonts w:cs="Arial" w:hAnsi="Arial" w:eastAsia="Arial" w:ascii="Arial"/>
            <w:spacing w:val="1"/>
            <w:w w:val="100"/>
            <w:sz w:val="16"/>
            <w:szCs w:val="16"/>
          </w:rPr>
          <w:t>.</w:t>
        </w:r>
        <w:r>
          <w:rPr>
            <w:rFonts w:cs="Arial" w:hAnsi="Arial" w:eastAsia="Arial" w:ascii="Arial"/>
            <w:spacing w:val="-1"/>
            <w:w w:val="100"/>
            <w:sz w:val="16"/>
            <w:szCs w:val="16"/>
          </w:rPr>
          <w:t>a</w:t>
        </w:r>
        <w:r>
          <w:rPr>
            <w:rFonts w:cs="Arial" w:hAnsi="Arial" w:eastAsia="Arial" w:ascii="Arial"/>
            <w:spacing w:val="0"/>
            <w:w w:val="100"/>
            <w:sz w:val="16"/>
            <w:szCs w:val="16"/>
          </w:rPr>
          <w:t>l</w:t>
        </w:r>
        <w:r>
          <w:rPr>
            <w:rFonts w:cs="Arial" w:hAnsi="Arial" w:eastAsia="Arial" w:ascii="Arial"/>
            <w:spacing w:val="3"/>
            <w:w w:val="100"/>
            <w:sz w:val="16"/>
            <w:szCs w:val="16"/>
          </w:rPr>
          <w:t>m</w:t>
        </w:r>
        <w:r>
          <w:rPr>
            <w:rFonts w:cs="Arial" w:hAnsi="Arial" w:eastAsia="Arial" w:ascii="Arial"/>
            <w:spacing w:val="-1"/>
            <w:w w:val="100"/>
            <w:sz w:val="16"/>
            <w:szCs w:val="16"/>
          </w:rPr>
          <w:t>o</w:t>
        </w:r>
        <w:r>
          <w:rPr>
            <w:rFonts w:cs="Arial" w:hAnsi="Arial" w:eastAsia="Arial" w:ascii="Arial"/>
            <w:spacing w:val="-1"/>
            <w:w w:val="100"/>
            <w:sz w:val="16"/>
            <w:szCs w:val="16"/>
          </w:rPr>
          <w:t>n</w:t>
        </w:r>
        <w:r>
          <w:rPr>
            <w:rFonts w:cs="Arial" w:hAnsi="Arial" w:eastAsia="Arial" w:ascii="Arial"/>
            <w:spacing w:val="1"/>
            <w:w w:val="100"/>
            <w:sz w:val="16"/>
            <w:szCs w:val="16"/>
          </w:rPr>
          <w:t>t</w:t>
        </w:r>
        <w:r>
          <w:rPr>
            <w:rFonts w:cs="Arial" w:hAnsi="Arial" w:eastAsia="Arial" w:ascii="Arial"/>
            <w:spacing w:val="-3"/>
            <w:w w:val="100"/>
            <w:sz w:val="16"/>
            <w:szCs w:val="16"/>
          </w:rPr>
          <w:t>e</w:t>
        </w:r>
        <w:r>
          <w:rPr>
            <w:rFonts w:cs="Arial" w:hAnsi="Arial" w:eastAsia="Arial" w:ascii="Arial"/>
            <w:spacing w:val="1"/>
            <w:w w:val="100"/>
            <w:sz w:val="16"/>
            <w:szCs w:val="16"/>
          </w:rPr>
          <w:t>s</w:t>
        </w:r>
        <w:r>
          <w:rPr>
            <w:rFonts w:cs="Arial" w:hAnsi="Arial" w:eastAsia="Arial" w:ascii="Arial"/>
            <w:spacing w:val="-1"/>
            <w:w w:val="100"/>
            <w:sz w:val="16"/>
            <w:szCs w:val="16"/>
          </w:rPr>
          <w:t>o</w:t>
        </w:r>
        <w:r>
          <w:rPr>
            <w:rFonts w:cs="Arial" w:hAnsi="Arial" w:eastAsia="Arial" w:ascii="Arial"/>
            <w:spacing w:val="-1"/>
            <w:w w:val="100"/>
            <w:sz w:val="16"/>
            <w:szCs w:val="16"/>
          </w:rPr>
          <w:t>c</w:t>
        </w:r>
        <w:r>
          <w:rPr>
            <w:rFonts w:cs="Arial" w:hAnsi="Arial" w:eastAsia="Arial" w:ascii="Arial"/>
            <w:spacing w:val="1"/>
            <w:w w:val="100"/>
            <w:sz w:val="16"/>
            <w:szCs w:val="16"/>
          </w:rPr>
          <w:t>c</w:t>
        </w:r>
        <w:r>
          <w:rPr>
            <w:rFonts w:cs="Arial" w:hAnsi="Arial" w:eastAsia="Arial" w:ascii="Arial"/>
            <w:spacing w:val="-1"/>
            <w:w w:val="100"/>
            <w:sz w:val="16"/>
            <w:szCs w:val="16"/>
          </w:rPr>
          <w:t>e</w:t>
        </w:r>
        <w:r>
          <w:rPr>
            <w:rFonts w:cs="Arial" w:hAnsi="Arial" w:eastAsia="Arial" w:ascii="Arial"/>
            <w:spacing w:val="-1"/>
            <w:w w:val="100"/>
            <w:sz w:val="16"/>
            <w:szCs w:val="16"/>
          </w:rPr>
          <w:t>r</w:t>
        </w:r>
        <w:r>
          <w:rPr>
            <w:rFonts w:cs="Arial" w:hAnsi="Arial" w:eastAsia="Arial" w:ascii="Arial"/>
            <w:spacing w:val="-1"/>
            <w:w w:val="100"/>
            <w:sz w:val="16"/>
            <w:szCs w:val="16"/>
          </w:rPr>
          <w:t>.</w:t>
        </w:r>
        <w:r>
          <w:rPr>
            <w:rFonts w:cs="Arial" w:hAnsi="Arial" w:eastAsia="Arial" w:ascii="Arial"/>
            <w:spacing w:val="1"/>
            <w:w w:val="100"/>
            <w:sz w:val="16"/>
            <w:szCs w:val="16"/>
          </w:rPr>
          <w:t>c</w:t>
        </w:r>
        <w:r>
          <w:rPr>
            <w:rFonts w:cs="Arial" w:hAnsi="Arial" w:eastAsia="Arial" w:ascii="Arial"/>
            <w:spacing w:val="-3"/>
            <w:w w:val="100"/>
            <w:sz w:val="16"/>
            <w:szCs w:val="16"/>
          </w:rPr>
          <w:t>o</w:t>
        </w:r>
        <w:r>
          <w:rPr>
            <w:rFonts w:cs="Arial" w:hAnsi="Arial" w:eastAsia="Arial" w:ascii="Arial"/>
            <w:spacing w:val="0"/>
            <w:w w:val="100"/>
            <w:sz w:val="16"/>
            <w:szCs w:val="16"/>
          </w:rPr>
          <w:t>m</w:t>
        </w:r>
      </w:hyperlink>
    </w:p>
    <w:sectPr>
      <w:pgSz w:w="12240" w:h="15840"/>
      <w:pgMar w:top="880" w:bottom="280" w:left="860" w:right="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jpg"/><Relationship Id="rId5" Type="http://schemas.openxmlformats.org/officeDocument/2006/relationships/hyperlink" Target="http://www.almontesoccer.com" TargetMode="External"/><Relationship Id="rId6" Type="http://schemas.openxmlformats.org/officeDocument/2006/relationships/hyperlink" Target="mailto:osaprivacyofficer@soccer.on.ca" TargetMode="External"/><Relationship Id="rId7" Type="http://schemas.openxmlformats.org/officeDocument/2006/relationships/hyperlink" Target="http://www.almontesoccer.com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